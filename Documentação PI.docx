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B84A3" w14:textId="77777777" w:rsidR="008547E0" w:rsidRPr="002A38CB" w:rsidRDefault="00794773" w:rsidP="005F395D">
      <w:pPr>
        <w:pStyle w:val="0-IES"/>
        <w:spacing w:after="0" w:line="360" w:lineRule="auto"/>
        <w:rPr>
          <w:rFonts w:ascii="Times New Roman" w:hAnsi="Times New Roman"/>
          <w:sz w:val="28"/>
          <w:szCs w:val="28"/>
        </w:rPr>
      </w:pPr>
      <w:r w:rsidRPr="002A38CB">
        <w:rPr>
          <w:rFonts w:ascii="Times New Roman" w:hAnsi="Times New Roman"/>
          <w:sz w:val="28"/>
          <w:szCs w:val="28"/>
        </w:rPr>
        <w:t>C</w:t>
      </w:r>
      <w:r w:rsidR="008547E0" w:rsidRPr="002A38CB">
        <w:rPr>
          <w:rFonts w:ascii="Times New Roman" w:hAnsi="Times New Roman"/>
          <w:sz w:val="28"/>
          <w:szCs w:val="28"/>
        </w:rPr>
        <w:t>ENTRO PAULA SOUZA</w:t>
      </w:r>
    </w:p>
    <w:p w14:paraId="630C1583" w14:textId="77777777" w:rsidR="005135EA" w:rsidRPr="002A38CB" w:rsidRDefault="008547E0" w:rsidP="00172704">
      <w:pPr>
        <w:pStyle w:val="0-IES"/>
        <w:spacing w:after="0" w:line="360" w:lineRule="auto"/>
        <w:rPr>
          <w:rFonts w:ascii="Times New Roman" w:hAnsi="Times New Roman"/>
          <w:sz w:val="28"/>
          <w:szCs w:val="28"/>
        </w:rPr>
      </w:pPr>
      <w:r w:rsidRPr="002A38CB">
        <w:rPr>
          <w:rFonts w:ascii="Times New Roman" w:hAnsi="Times New Roman"/>
          <w:sz w:val="28"/>
          <w:szCs w:val="28"/>
        </w:rPr>
        <w:t>FAC</w:t>
      </w:r>
      <w:r w:rsidR="008F52E2" w:rsidRPr="002A38CB">
        <w:rPr>
          <w:rFonts w:ascii="Times New Roman" w:hAnsi="Times New Roman"/>
          <w:sz w:val="28"/>
          <w:szCs w:val="28"/>
        </w:rPr>
        <w:t>ULDADE DE TECNOLOGIA</w:t>
      </w:r>
      <w:r w:rsidR="005135EA" w:rsidRPr="002A38CB">
        <w:rPr>
          <w:rFonts w:ascii="Times New Roman" w:hAnsi="Times New Roman"/>
          <w:sz w:val="28"/>
          <w:szCs w:val="28"/>
        </w:rPr>
        <w:t xml:space="preserve"> DE FRANCA </w:t>
      </w:r>
    </w:p>
    <w:p w14:paraId="61A23A8C" w14:textId="77777777" w:rsidR="008547E0" w:rsidRPr="002A38CB" w:rsidRDefault="008F52E2" w:rsidP="00172704">
      <w:pPr>
        <w:pStyle w:val="0-IES"/>
        <w:spacing w:after="0" w:line="360" w:lineRule="auto"/>
        <w:rPr>
          <w:rFonts w:ascii="Times New Roman" w:hAnsi="Times New Roman"/>
          <w:sz w:val="28"/>
          <w:szCs w:val="28"/>
        </w:rPr>
      </w:pPr>
      <w:r w:rsidRPr="002A38CB">
        <w:rPr>
          <w:rFonts w:ascii="Times New Roman" w:hAnsi="Times New Roman"/>
          <w:sz w:val="28"/>
          <w:szCs w:val="28"/>
        </w:rPr>
        <w:t>“Dr. THOMAZ</w:t>
      </w:r>
      <w:r w:rsidR="00794773" w:rsidRPr="002A38CB">
        <w:rPr>
          <w:rFonts w:ascii="Times New Roman" w:hAnsi="Times New Roman"/>
          <w:sz w:val="28"/>
          <w:szCs w:val="28"/>
        </w:rPr>
        <w:t xml:space="preserve"> NOVELINO”</w:t>
      </w:r>
    </w:p>
    <w:p w14:paraId="27AD05A5" w14:textId="77777777" w:rsidR="005D61D4" w:rsidRPr="002A38CB" w:rsidRDefault="005D61D4" w:rsidP="005D61D4">
      <w:pPr>
        <w:rPr>
          <w:rFonts w:ascii="Times New Roman" w:hAnsi="Times New Roman"/>
        </w:rPr>
      </w:pPr>
    </w:p>
    <w:p w14:paraId="33BE5D4A" w14:textId="77777777" w:rsidR="005D61D4" w:rsidRPr="002A38CB" w:rsidRDefault="005D61D4" w:rsidP="005D61D4">
      <w:pPr>
        <w:rPr>
          <w:rFonts w:ascii="Times New Roman" w:hAnsi="Times New Roman"/>
        </w:rPr>
      </w:pPr>
    </w:p>
    <w:p w14:paraId="290DAB43" w14:textId="77777777" w:rsidR="00EF59F6" w:rsidRPr="002A38CB" w:rsidRDefault="00EF59F6" w:rsidP="00EF59F6">
      <w:pPr>
        <w:ind w:firstLine="0"/>
        <w:jc w:val="center"/>
        <w:rPr>
          <w:rFonts w:ascii="Times New Roman" w:hAnsi="Times New Roman"/>
          <w:b/>
          <w:sz w:val="28"/>
        </w:rPr>
      </w:pPr>
      <w:r w:rsidRPr="002A38CB">
        <w:rPr>
          <w:rFonts w:ascii="Times New Roman" w:hAnsi="Times New Roman"/>
          <w:b/>
          <w:sz w:val="28"/>
        </w:rPr>
        <w:t xml:space="preserve">TECNOLOGIA EM </w:t>
      </w:r>
      <w:r w:rsidR="00474A40" w:rsidRPr="002A38CB">
        <w:rPr>
          <w:rFonts w:ascii="Times New Roman" w:hAnsi="Times New Roman"/>
          <w:b/>
          <w:sz w:val="28"/>
        </w:rPr>
        <w:t>DESENVOLVIMENTO SOFTWARE MULTIPLATFORMA</w:t>
      </w:r>
    </w:p>
    <w:p w14:paraId="0C6FF8D8" w14:textId="77777777" w:rsidR="001F6E92" w:rsidRPr="002A38CB" w:rsidRDefault="001F6E92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</w:p>
    <w:p w14:paraId="3EAA1F3B" w14:textId="77777777" w:rsidR="00D80F73" w:rsidRPr="002A38CB" w:rsidRDefault="00D80F73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</w:p>
    <w:p w14:paraId="1F7CED15" w14:textId="77777777" w:rsidR="001E1227" w:rsidRPr="002A38CB" w:rsidRDefault="001E1227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</w:p>
    <w:p w14:paraId="169FFF85" w14:textId="77777777" w:rsidR="001E1227" w:rsidRPr="002A38CB" w:rsidRDefault="001E1227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</w:p>
    <w:p w14:paraId="131A5056" w14:textId="77777777" w:rsidR="00F909A8" w:rsidRPr="002A38CB" w:rsidRDefault="008E40AA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  <w:r w:rsidRPr="002A38CB">
        <w:rPr>
          <w:rFonts w:ascii="Times New Roman" w:hAnsi="Times New Roman"/>
          <w:szCs w:val="28"/>
          <w:highlight w:val="yellow"/>
        </w:rPr>
        <w:t>NOM</w:t>
      </w:r>
      <w:r w:rsidR="001F6E92" w:rsidRPr="002A38CB">
        <w:rPr>
          <w:rFonts w:ascii="Times New Roman" w:hAnsi="Times New Roman"/>
          <w:szCs w:val="28"/>
          <w:highlight w:val="yellow"/>
        </w:rPr>
        <w:t>E DO</w:t>
      </w:r>
      <w:r w:rsidR="00AC73C7" w:rsidRPr="002A38CB">
        <w:rPr>
          <w:rFonts w:ascii="Times New Roman" w:hAnsi="Times New Roman"/>
          <w:szCs w:val="28"/>
          <w:highlight w:val="yellow"/>
        </w:rPr>
        <w:t>(s)</w:t>
      </w:r>
      <w:r w:rsidR="001F6E92" w:rsidRPr="002A38CB">
        <w:rPr>
          <w:rFonts w:ascii="Times New Roman" w:hAnsi="Times New Roman"/>
          <w:szCs w:val="28"/>
          <w:highlight w:val="yellow"/>
        </w:rPr>
        <w:t xml:space="preserve"> ALUNO</w:t>
      </w:r>
      <w:r w:rsidR="00AC73C7" w:rsidRPr="002A38CB">
        <w:rPr>
          <w:rFonts w:ascii="Times New Roman" w:hAnsi="Times New Roman"/>
          <w:szCs w:val="28"/>
          <w:highlight w:val="yellow"/>
        </w:rPr>
        <w:t>(s)</w:t>
      </w:r>
    </w:p>
    <w:p w14:paraId="73889D80" w14:textId="77777777" w:rsidR="00F909A8" w:rsidRPr="002A38CB" w:rsidRDefault="00F909A8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</w:p>
    <w:p w14:paraId="5B0F226C" w14:textId="77777777" w:rsidR="00F909A8" w:rsidRPr="002A38CB" w:rsidRDefault="00F909A8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</w:p>
    <w:p w14:paraId="6EA86ADD" w14:textId="77777777" w:rsidR="00F909A8" w:rsidRPr="002A38CB" w:rsidRDefault="00F909A8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</w:p>
    <w:p w14:paraId="4E189420" w14:textId="77777777" w:rsidR="00ED5129" w:rsidRPr="002A38CB" w:rsidRDefault="009D358A" w:rsidP="00172704">
      <w:pPr>
        <w:pStyle w:val="0-TitTCC"/>
        <w:spacing w:before="0" w:line="360" w:lineRule="auto"/>
        <w:rPr>
          <w:rFonts w:ascii="Times New Roman" w:hAnsi="Times New Roman"/>
          <w:szCs w:val="28"/>
          <w:highlight w:val="yellow"/>
        </w:rPr>
      </w:pPr>
      <w:r w:rsidRPr="002A38CB">
        <w:rPr>
          <w:rFonts w:ascii="Times New Roman" w:hAnsi="Times New Roman"/>
          <w:szCs w:val="28"/>
          <w:highlight w:val="yellow"/>
        </w:rPr>
        <w:t>Título</w:t>
      </w:r>
      <w:r w:rsidR="001F6E92" w:rsidRPr="002A38CB">
        <w:rPr>
          <w:rFonts w:ascii="Times New Roman" w:hAnsi="Times New Roman"/>
          <w:szCs w:val="28"/>
          <w:highlight w:val="yellow"/>
        </w:rPr>
        <w:t xml:space="preserve"> DO t</w:t>
      </w:r>
      <w:r w:rsidR="00474A40" w:rsidRPr="002A38CB">
        <w:rPr>
          <w:rFonts w:ascii="Times New Roman" w:hAnsi="Times New Roman"/>
          <w:szCs w:val="28"/>
          <w:highlight w:val="yellow"/>
        </w:rPr>
        <w:t>RABALHO</w:t>
      </w:r>
    </w:p>
    <w:p w14:paraId="1FF76293" w14:textId="77777777" w:rsidR="00D80F73" w:rsidRPr="002A38CB" w:rsidRDefault="00D80F73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</w:p>
    <w:p w14:paraId="708D57CC" w14:textId="77777777" w:rsidR="00D80F73" w:rsidRPr="002A38CB" w:rsidRDefault="00D80F73" w:rsidP="00172704">
      <w:pPr>
        <w:pStyle w:val="0-Autor"/>
        <w:spacing w:line="360" w:lineRule="auto"/>
        <w:rPr>
          <w:rFonts w:ascii="Times New Roman" w:hAnsi="Times New Roman"/>
          <w:szCs w:val="28"/>
        </w:rPr>
      </w:pPr>
    </w:p>
    <w:p w14:paraId="796E285D" w14:textId="77777777" w:rsidR="00F909A8" w:rsidRPr="002A38CB" w:rsidRDefault="00F909A8" w:rsidP="00172704">
      <w:pPr>
        <w:pStyle w:val="0-TitAFR"/>
        <w:spacing w:before="0" w:line="360" w:lineRule="auto"/>
        <w:rPr>
          <w:rFonts w:ascii="Times New Roman" w:hAnsi="Times New Roman"/>
          <w:szCs w:val="28"/>
        </w:rPr>
      </w:pPr>
    </w:p>
    <w:p w14:paraId="120F7059" w14:textId="77777777" w:rsidR="00325835" w:rsidRPr="002A38CB" w:rsidRDefault="00325835" w:rsidP="00325835">
      <w:pPr>
        <w:rPr>
          <w:rFonts w:ascii="Times New Roman" w:hAnsi="Times New Roman"/>
        </w:rPr>
      </w:pPr>
    </w:p>
    <w:p w14:paraId="7555C3D8" w14:textId="77777777" w:rsidR="00AC73C7" w:rsidRPr="002A38CB" w:rsidRDefault="00AC73C7" w:rsidP="00325835">
      <w:pPr>
        <w:rPr>
          <w:rFonts w:ascii="Times New Roman" w:hAnsi="Times New Roman"/>
        </w:rPr>
      </w:pPr>
    </w:p>
    <w:p w14:paraId="76473A8A" w14:textId="77777777" w:rsidR="00F909A8" w:rsidRPr="002A38CB" w:rsidRDefault="00F909A8" w:rsidP="00172704">
      <w:pPr>
        <w:pStyle w:val="0-TitAFR"/>
        <w:spacing w:before="0" w:line="360" w:lineRule="auto"/>
        <w:rPr>
          <w:rFonts w:ascii="Times New Roman" w:hAnsi="Times New Roman"/>
          <w:szCs w:val="28"/>
        </w:rPr>
      </w:pPr>
    </w:p>
    <w:p w14:paraId="259DB0C1" w14:textId="77777777" w:rsidR="00ED5129" w:rsidRPr="002A38CB" w:rsidRDefault="00262F3B" w:rsidP="00172704">
      <w:pPr>
        <w:pStyle w:val="0-LocalAFR"/>
        <w:spacing w:before="0" w:line="360" w:lineRule="auto"/>
        <w:rPr>
          <w:rFonts w:ascii="Times New Roman" w:hAnsi="Times New Roman"/>
        </w:rPr>
      </w:pPr>
      <w:r w:rsidRPr="002A38CB">
        <w:rPr>
          <w:rFonts w:ascii="Times New Roman" w:hAnsi="Times New Roman"/>
        </w:rPr>
        <w:t>FRANCA</w:t>
      </w:r>
      <w:r w:rsidR="005D52EB" w:rsidRPr="002A38CB">
        <w:rPr>
          <w:rFonts w:ascii="Times New Roman" w:hAnsi="Times New Roman"/>
        </w:rPr>
        <w:t>/SP</w:t>
      </w:r>
    </w:p>
    <w:p w14:paraId="2D928FE4" w14:textId="77777777" w:rsidR="0044473D" w:rsidRPr="002A38CB" w:rsidRDefault="00835230" w:rsidP="00172704">
      <w:pPr>
        <w:pStyle w:val="0-Data"/>
        <w:spacing w:line="360" w:lineRule="auto"/>
        <w:rPr>
          <w:rFonts w:ascii="Times New Roman" w:hAnsi="Times New Roman"/>
        </w:rPr>
      </w:pPr>
      <w:r w:rsidRPr="002A38CB">
        <w:rPr>
          <w:rFonts w:ascii="Times New Roman" w:hAnsi="Times New Roman"/>
          <w:highlight w:val="yellow"/>
        </w:rPr>
        <w:t>ANO</w:t>
      </w:r>
    </w:p>
    <w:p w14:paraId="6AA6E502" w14:textId="77777777" w:rsidR="00474A40" w:rsidRPr="002A38CB" w:rsidRDefault="00474A40" w:rsidP="00474A40">
      <w:pPr>
        <w:rPr>
          <w:rFonts w:ascii="Times New Roman" w:hAnsi="Times New Roman"/>
        </w:rPr>
      </w:pPr>
    </w:p>
    <w:p w14:paraId="1FAC6CFF" w14:textId="77777777" w:rsidR="00474A40" w:rsidRPr="002A38CB" w:rsidRDefault="00474A40" w:rsidP="00474A40">
      <w:pPr>
        <w:rPr>
          <w:rFonts w:ascii="Times New Roman" w:hAnsi="Times New Roman"/>
        </w:rPr>
        <w:sectPr w:rsidR="00474A40" w:rsidRPr="002A38CB" w:rsidSect="00BD099F">
          <w:headerReference w:type="default" r:id="rId11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</w:p>
    <w:p w14:paraId="34DE425D" w14:textId="77777777" w:rsidR="00CF7275" w:rsidRPr="002A38CB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b/>
          <w:sz w:val="24"/>
          <w:szCs w:val="24"/>
        </w:rPr>
      </w:pPr>
      <w:bookmarkStart w:id="0" w:name="_Toc434489461"/>
    </w:p>
    <w:p w14:paraId="4DA4A773" w14:textId="77777777" w:rsidR="009B196A" w:rsidRPr="002A38CB" w:rsidRDefault="009B196A" w:rsidP="009B196A">
      <w:pPr>
        <w:pStyle w:val="Estilo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B8D36C" w14:textId="77777777" w:rsidR="00835CFD" w:rsidRPr="002A38CB" w:rsidRDefault="00835CFD" w:rsidP="009B196A">
      <w:pPr>
        <w:pStyle w:val="Estilo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93BE9D" w14:textId="77777777" w:rsidR="00835CFD" w:rsidRPr="002A38CB" w:rsidRDefault="00835CFD" w:rsidP="009B196A">
      <w:pPr>
        <w:pStyle w:val="Estilo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04417B" w14:textId="77777777" w:rsidR="00835CFD" w:rsidRPr="002A38CB" w:rsidRDefault="00835CFD" w:rsidP="009B196A">
      <w:pPr>
        <w:pStyle w:val="Estilo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11194" w14:textId="77777777" w:rsidR="00835CFD" w:rsidRPr="002A38CB" w:rsidRDefault="00835CFD" w:rsidP="009B196A">
      <w:pPr>
        <w:pStyle w:val="Estilo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1C4B61" w14:textId="77777777" w:rsidR="00835CFD" w:rsidRPr="002A38CB" w:rsidRDefault="00835CFD" w:rsidP="009B196A">
      <w:pPr>
        <w:pStyle w:val="Estilo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84C8A9" w14:textId="77777777" w:rsidR="00BA547D" w:rsidRPr="002A38CB" w:rsidRDefault="00BA547D" w:rsidP="00BD06F8">
      <w:pPr>
        <w:pStyle w:val="Estilo1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38CB">
        <w:rPr>
          <w:rFonts w:ascii="Times New Roman" w:hAnsi="Times New Roman" w:cs="Times New Roman"/>
          <w:sz w:val="24"/>
          <w:szCs w:val="24"/>
        </w:rPr>
        <w:t xml:space="preserve">1 </w:t>
      </w:r>
      <w:r w:rsidR="005571E9" w:rsidRPr="002A38CB">
        <w:rPr>
          <w:rFonts w:ascii="Times New Roman" w:hAnsi="Times New Roman" w:cs="Times New Roman"/>
          <w:sz w:val="24"/>
          <w:szCs w:val="24"/>
        </w:rPr>
        <w:t>Introdução</w:t>
      </w:r>
      <w:bookmarkEnd w:id="0"/>
    </w:p>
    <w:p w14:paraId="3013087C" w14:textId="77777777" w:rsidR="00610433" w:rsidRPr="002A38CB" w:rsidRDefault="00610433" w:rsidP="00BD06F8">
      <w:pPr>
        <w:ind w:firstLine="709"/>
        <w:rPr>
          <w:rFonts w:ascii="Times New Roman" w:hAnsi="Times New Roman"/>
          <w:szCs w:val="24"/>
          <w:highlight w:val="yellow"/>
        </w:rPr>
      </w:pPr>
    </w:p>
    <w:p w14:paraId="65395815" w14:textId="77777777" w:rsidR="002A38CB" w:rsidRPr="002A38CB" w:rsidRDefault="002A38CB" w:rsidP="002A38CB">
      <w:pPr>
        <w:ind w:firstLine="709"/>
        <w:rPr>
          <w:rFonts w:ascii="Times New Roman" w:hAnsi="Times New Roman"/>
          <w:szCs w:val="24"/>
        </w:rPr>
      </w:pPr>
      <w:bookmarkStart w:id="1" w:name="_Toc434489512"/>
      <w:r w:rsidRPr="002A38CB">
        <w:rPr>
          <w:rFonts w:ascii="Times New Roman" w:hAnsi="Times New Roman"/>
          <w:szCs w:val="24"/>
        </w:rPr>
        <w:t>A entrega de notas é um período complicado pois depende de todos os professores terem em mãos as notas dos alunos para unir todas e imprimir em um único papel para depois fazer a entrega aos alunos, em um processo que era feito de forma direta para alunos do ensino médio e via reunião de pais e mestres para alunos do ensino fundamental.</w:t>
      </w:r>
    </w:p>
    <w:p w14:paraId="63F51211" w14:textId="77777777" w:rsidR="002A38CB" w:rsidRPr="002A38CB" w:rsidRDefault="002A38CB" w:rsidP="002A38CB">
      <w:pPr>
        <w:ind w:firstLine="709"/>
        <w:rPr>
          <w:rFonts w:ascii="Times New Roman" w:hAnsi="Times New Roman"/>
          <w:szCs w:val="24"/>
        </w:rPr>
      </w:pPr>
      <w:r w:rsidRPr="002A38CB">
        <w:rPr>
          <w:rFonts w:ascii="Times New Roman" w:hAnsi="Times New Roman"/>
          <w:szCs w:val="24"/>
        </w:rPr>
        <w:t>Desta forma, foi debatido um meio de agilizar esse processo de forma que cada professor pudesse lançar suas notas de forma independente e os alunos não precisem estar na escola e nem receber um papel físico para consultar. Por isso, foi sugerido a criação de um sistema para digitalizar as notas.</w:t>
      </w:r>
    </w:p>
    <w:p w14:paraId="4BC2FA5B" w14:textId="77777777" w:rsidR="002A38CB" w:rsidRPr="002A38CB" w:rsidRDefault="002A38CB" w:rsidP="002A38CB">
      <w:pPr>
        <w:ind w:firstLine="709"/>
        <w:rPr>
          <w:rFonts w:ascii="Times New Roman" w:hAnsi="Times New Roman"/>
          <w:sz w:val="22"/>
          <w:lang w:eastAsia="en-US"/>
        </w:rPr>
      </w:pPr>
      <w:r w:rsidRPr="002A38CB">
        <w:rPr>
          <w:rFonts w:ascii="Times New Roman" w:hAnsi="Times New Roman"/>
        </w:rPr>
        <w:t>O Objetivo é atualizar a forma como a distribuição e consulta de notas dos alunos de uma escola é feita. Pretende-se digitalizar o acesso, fazendo assim com que não seja mais necessário esperar a entrega física do boletim e para que também seja possível acompanhar as presenças e ausências durante todo o semestre.</w:t>
      </w:r>
    </w:p>
    <w:p w14:paraId="120B4948" w14:textId="77777777" w:rsidR="002A38CB" w:rsidRPr="002A38CB" w:rsidRDefault="002A38CB" w:rsidP="002A38CB">
      <w:pPr>
        <w:ind w:firstLine="709"/>
        <w:rPr>
          <w:rFonts w:ascii="Times New Roman" w:hAnsi="Times New Roman"/>
        </w:rPr>
      </w:pPr>
      <w:r w:rsidRPr="002A38CB">
        <w:rPr>
          <w:rFonts w:ascii="Times New Roman" w:hAnsi="Times New Roman"/>
        </w:rPr>
        <w:t>Desta forma, o acesso se dará inteiramente de forma digital, contribuindo para uma maior agilidade das consultas. Também foi levantada a possibilidade de solicitar documentos pelo sistema para que depois possam ser apenas retirados nas dependências da escola.</w:t>
      </w:r>
    </w:p>
    <w:p w14:paraId="560708ED" w14:textId="77777777" w:rsidR="002A38CB" w:rsidRPr="002A38CB" w:rsidRDefault="002A38CB" w:rsidP="002A38CB">
      <w:pPr>
        <w:ind w:firstLine="709"/>
        <w:rPr>
          <w:rFonts w:ascii="Times New Roman" w:hAnsi="Times New Roman"/>
        </w:rPr>
      </w:pPr>
      <w:r w:rsidRPr="002A38CB">
        <w:rPr>
          <w:rFonts w:ascii="Times New Roman" w:hAnsi="Times New Roman"/>
        </w:rPr>
        <w:t>A metodologia a ser utilizada será um misto entre incremental e prototipação, com alguns elementos de cada e de metodologias ágeis.</w:t>
      </w:r>
    </w:p>
    <w:p w14:paraId="66EE47A8" w14:textId="77777777" w:rsidR="00A03BD3" w:rsidRPr="002A38CB" w:rsidRDefault="00A03BD3" w:rsidP="00A03BD3">
      <w:pPr>
        <w:rPr>
          <w:rFonts w:ascii="Times New Roman" w:hAnsi="Times New Roman"/>
          <w:b/>
          <w:szCs w:val="24"/>
        </w:rPr>
      </w:pPr>
    </w:p>
    <w:p w14:paraId="5E3FF6E2" w14:textId="77777777" w:rsidR="00835CFD" w:rsidRPr="002A38CB" w:rsidRDefault="00835CFD" w:rsidP="00835CFD">
      <w:pPr>
        <w:ind w:firstLine="0"/>
        <w:rPr>
          <w:rFonts w:ascii="Times New Roman" w:hAnsi="Times New Roman"/>
          <w:szCs w:val="24"/>
          <w:highlight w:val="yellow"/>
        </w:rPr>
      </w:pPr>
      <w:r w:rsidRPr="002A38CB">
        <w:rPr>
          <w:rFonts w:ascii="Times New Roman" w:hAnsi="Times New Roman"/>
          <w:b/>
          <w:szCs w:val="24"/>
        </w:rPr>
        <w:t>2 Viabilidade do Projeto</w:t>
      </w:r>
      <w:r w:rsidRPr="002A38CB">
        <w:rPr>
          <w:rFonts w:ascii="Times New Roman" w:hAnsi="Times New Roman"/>
          <w:b/>
          <w:color w:val="FF0000"/>
          <w:szCs w:val="24"/>
        </w:rPr>
        <w:t xml:space="preserve"> </w:t>
      </w:r>
    </w:p>
    <w:p w14:paraId="56EF29CC" w14:textId="77777777" w:rsidR="00835CFD" w:rsidRPr="002A38CB" w:rsidRDefault="00AB6845" w:rsidP="00835CFD">
      <w:pPr>
        <w:ind w:firstLine="709"/>
        <w:rPr>
          <w:rFonts w:ascii="Times New Roman" w:hAnsi="Times New Roman"/>
          <w:i/>
          <w:iCs/>
          <w:color w:val="FF0000"/>
          <w:szCs w:val="24"/>
        </w:rPr>
      </w:pPr>
      <w:r>
        <w:rPr>
          <w:rFonts w:ascii="Times New Roman" w:hAnsi="Times New Roman"/>
          <w:iCs/>
          <w:szCs w:val="24"/>
        </w:rPr>
        <w:t>O projeto se torna viável para quaisquer instituições que disponham de equipamentos para acessar a internet, para que possa ser feito o acesso ao sistema e seja inserido os dados conforme a sua utilização</w:t>
      </w:r>
    </w:p>
    <w:p w14:paraId="30234DF4" w14:textId="77777777" w:rsidR="00835CFD" w:rsidRPr="002A38CB" w:rsidRDefault="00835CFD" w:rsidP="00835CFD">
      <w:pPr>
        <w:ind w:firstLine="0"/>
        <w:rPr>
          <w:rFonts w:ascii="Times New Roman" w:hAnsi="Times New Roman"/>
          <w:b/>
          <w:szCs w:val="24"/>
        </w:rPr>
      </w:pPr>
    </w:p>
    <w:p w14:paraId="5572511F" w14:textId="77777777" w:rsidR="00835CFD" w:rsidRPr="002A38CB" w:rsidRDefault="00835CFD" w:rsidP="00FB785F">
      <w:pPr>
        <w:ind w:firstLine="0"/>
        <w:rPr>
          <w:rFonts w:ascii="Times New Roman" w:hAnsi="Times New Roman"/>
          <w:szCs w:val="24"/>
        </w:rPr>
      </w:pPr>
      <w:r w:rsidRPr="002A38CB">
        <w:rPr>
          <w:rFonts w:ascii="Times New Roman" w:hAnsi="Times New Roman"/>
          <w:szCs w:val="24"/>
        </w:rPr>
        <w:t>2.1 Canvas de Negócio (</w:t>
      </w:r>
      <w:r w:rsidRPr="002A38CB">
        <w:rPr>
          <w:rFonts w:ascii="Times New Roman" w:hAnsi="Times New Roman"/>
          <w:i/>
          <w:iCs/>
          <w:szCs w:val="24"/>
        </w:rPr>
        <w:t xml:space="preserve">Business Model Canvas - </w:t>
      </w:r>
      <w:r w:rsidRPr="002A38CB">
        <w:rPr>
          <w:rFonts w:ascii="Times New Roman" w:hAnsi="Times New Roman"/>
          <w:szCs w:val="24"/>
        </w:rPr>
        <w:t>BMC)</w:t>
      </w:r>
    </w:p>
    <w:p w14:paraId="1D9EF70B" w14:textId="77777777" w:rsidR="00FB785F" w:rsidRPr="00AB6845" w:rsidRDefault="00FB785F" w:rsidP="00FB785F">
      <w:pPr>
        <w:ind w:firstLine="0"/>
        <w:rPr>
          <w:rFonts w:ascii="Times New Roman" w:hAnsi="Times New Roman"/>
          <w:iCs/>
          <w:color w:val="FF0000"/>
          <w:szCs w:val="24"/>
        </w:rPr>
      </w:pPr>
      <w:r w:rsidRPr="002A38CB">
        <w:rPr>
          <w:rFonts w:ascii="Times New Roman" w:hAnsi="Times New Roman"/>
          <w:szCs w:val="24"/>
        </w:rPr>
        <w:lastRenderedPageBreak/>
        <w:tab/>
      </w:r>
      <w:r w:rsidR="004D6EEF">
        <w:rPr>
          <w:rFonts w:ascii="Times New Roman" w:hAnsi="Times New Roman"/>
          <w:iCs/>
          <w:noProof/>
          <w:color w:val="FF0000"/>
          <w:szCs w:val="24"/>
        </w:rPr>
        <w:drawing>
          <wp:inline distT="0" distB="0" distL="0" distR="0" wp14:anchorId="6ADED751" wp14:editId="01F72DEC">
            <wp:extent cx="5753100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203C" w14:textId="77777777" w:rsidR="00FB785F" w:rsidRPr="002A38CB" w:rsidRDefault="00FB785F" w:rsidP="00FB785F">
      <w:pPr>
        <w:ind w:firstLine="0"/>
        <w:rPr>
          <w:rFonts w:ascii="Times New Roman" w:hAnsi="Times New Roman"/>
          <w:b/>
          <w:szCs w:val="24"/>
        </w:rPr>
      </w:pPr>
    </w:p>
    <w:p w14:paraId="79798352" w14:textId="77777777" w:rsidR="003447F4" w:rsidRPr="002A38CB" w:rsidRDefault="00FB785F" w:rsidP="00BD06F8">
      <w:pPr>
        <w:ind w:firstLine="0"/>
        <w:rPr>
          <w:rFonts w:ascii="Times New Roman" w:hAnsi="Times New Roman"/>
          <w:szCs w:val="24"/>
          <w:highlight w:val="yellow"/>
        </w:rPr>
      </w:pPr>
      <w:r w:rsidRPr="002A38CB">
        <w:rPr>
          <w:rFonts w:ascii="Times New Roman" w:hAnsi="Times New Roman"/>
          <w:b/>
          <w:bCs/>
          <w:szCs w:val="24"/>
        </w:rPr>
        <w:t>3</w:t>
      </w:r>
      <w:r w:rsidR="005571E9" w:rsidRPr="002A38CB">
        <w:rPr>
          <w:rFonts w:ascii="Times New Roman" w:hAnsi="Times New Roman"/>
          <w:b/>
          <w:bCs/>
          <w:szCs w:val="24"/>
        </w:rPr>
        <w:t xml:space="preserve"> </w:t>
      </w:r>
      <w:r w:rsidR="003447F4" w:rsidRPr="002A38CB">
        <w:rPr>
          <w:rFonts w:ascii="Times New Roman" w:hAnsi="Times New Roman"/>
          <w:b/>
          <w:bCs/>
          <w:szCs w:val="24"/>
        </w:rPr>
        <w:t>Levantamento de Requisitos</w:t>
      </w:r>
    </w:p>
    <w:p w14:paraId="45AFE5C9" w14:textId="77777777" w:rsidR="002A38CB" w:rsidRDefault="002A38CB" w:rsidP="00BD06F8">
      <w:pPr>
        <w:ind w:firstLine="0"/>
        <w:rPr>
          <w:rFonts w:ascii="Times New Roman" w:hAnsi="Times New Roman"/>
          <w:i/>
          <w:iCs/>
          <w:color w:val="FF0000"/>
          <w:szCs w:val="24"/>
        </w:rPr>
      </w:pPr>
    </w:p>
    <w:p w14:paraId="080F39BF" w14:textId="77777777" w:rsidR="002A38CB" w:rsidRPr="002A38CB" w:rsidRDefault="002A38CB" w:rsidP="000F310F">
      <w:pPr>
        <w:ind w:firstLine="709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O Levantamento de requisitos tem sua importância para definir como o problema irá ser resolvido e o que é necessário para sua execução</w:t>
      </w:r>
    </w:p>
    <w:p w14:paraId="4B27132D" w14:textId="77777777" w:rsidR="002A38CB" w:rsidRPr="002A38CB" w:rsidRDefault="002A38CB" w:rsidP="00BD06F8">
      <w:pPr>
        <w:ind w:firstLine="0"/>
        <w:rPr>
          <w:rFonts w:ascii="Times New Roman" w:hAnsi="Times New Roman"/>
          <w:bCs/>
          <w:szCs w:val="24"/>
        </w:rPr>
      </w:pPr>
    </w:p>
    <w:p w14:paraId="3517876E" w14:textId="77777777" w:rsidR="002A38CB" w:rsidRPr="002A38CB" w:rsidRDefault="002A38CB" w:rsidP="00BD06F8">
      <w:pPr>
        <w:ind w:firstLine="0"/>
        <w:rPr>
          <w:rFonts w:ascii="Times New Roman" w:hAnsi="Times New Roman"/>
          <w:b/>
          <w:bCs/>
          <w:szCs w:val="24"/>
        </w:rPr>
      </w:pPr>
    </w:p>
    <w:p w14:paraId="62B357E2" w14:textId="77777777" w:rsidR="003447F4" w:rsidRPr="002A38CB" w:rsidRDefault="00FB785F" w:rsidP="00BD06F8">
      <w:pPr>
        <w:ind w:firstLine="0"/>
        <w:rPr>
          <w:rFonts w:ascii="Times New Roman" w:hAnsi="Times New Roman"/>
          <w:b/>
          <w:bCs/>
          <w:szCs w:val="24"/>
        </w:rPr>
      </w:pPr>
      <w:r w:rsidRPr="002A38CB">
        <w:rPr>
          <w:rFonts w:ascii="Times New Roman" w:hAnsi="Times New Roman"/>
          <w:b/>
          <w:bCs/>
          <w:szCs w:val="24"/>
        </w:rPr>
        <w:t>3</w:t>
      </w:r>
      <w:r w:rsidR="003447F4" w:rsidRPr="002A38CB">
        <w:rPr>
          <w:rFonts w:ascii="Times New Roman" w:hAnsi="Times New Roman"/>
          <w:b/>
          <w:bCs/>
          <w:szCs w:val="24"/>
        </w:rPr>
        <w:t xml:space="preserve">.1 Elicitação </w:t>
      </w:r>
      <w:r w:rsidR="004660BB" w:rsidRPr="002A38CB">
        <w:rPr>
          <w:rFonts w:ascii="Times New Roman" w:hAnsi="Times New Roman"/>
          <w:b/>
          <w:bCs/>
          <w:szCs w:val="24"/>
        </w:rPr>
        <w:t xml:space="preserve">e especificação </w:t>
      </w:r>
      <w:r w:rsidR="003447F4" w:rsidRPr="002A38CB">
        <w:rPr>
          <w:rFonts w:ascii="Times New Roman" w:hAnsi="Times New Roman"/>
          <w:b/>
          <w:bCs/>
          <w:szCs w:val="24"/>
        </w:rPr>
        <w:t>dos Requisitos</w:t>
      </w:r>
      <w:r w:rsidR="004660BB" w:rsidRPr="002A38CB">
        <w:rPr>
          <w:rFonts w:ascii="Times New Roman" w:hAnsi="Times New Roman"/>
          <w:b/>
          <w:bCs/>
          <w:szCs w:val="24"/>
        </w:rPr>
        <w:t xml:space="preserve"> </w:t>
      </w:r>
    </w:p>
    <w:p w14:paraId="153F598A" w14:textId="77777777" w:rsidR="002A38CB" w:rsidRPr="002A38CB" w:rsidRDefault="004660BB" w:rsidP="002A38CB">
      <w:pPr>
        <w:ind w:firstLine="0"/>
        <w:rPr>
          <w:rFonts w:ascii="Times New Roman" w:hAnsi="Times New Roman"/>
          <w:szCs w:val="24"/>
        </w:rPr>
      </w:pPr>
      <w:r w:rsidRPr="002A38CB">
        <w:rPr>
          <w:rFonts w:ascii="Times New Roman" w:hAnsi="Times New Roman"/>
          <w:color w:val="FF0000"/>
          <w:szCs w:val="24"/>
        </w:rPr>
        <w:tab/>
      </w:r>
      <w:bookmarkEnd w:id="1"/>
      <w:r w:rsidR="002A38CB" w:rsidRPr="002A38CB">
        <w:rPr>
          <w:rFonts w:ascii="Times New Roman" w:hAnsi="Times New Roman"/>
          <w:szCs w:val="24"/>
        </w:rPr>
        <w:t xml:space="preserve">O levantamento foi feito com uma entrevista para entender a necessidade do cliente (escola) e durante ela foi observado a necessidade de implementar um sistema que possa ser consultado pelos alunos para acompanhar as notas e faltas durante o semestre e elencados os seguintes requisitos: </w:t>
      </w:r>
    </w:p>
    <w:p w14:paraId="3A5AADD8" w14:textId="77777777" w:rsidR="002A38CB" w:rsidRPr="002A38CB" w:rsidRDefault="002A38CB" w:rsidP="002A38CB">
      <w:pPr>
        <w:ind w:firstLine="0"/>
        <w:rPr>
          <w:rFonts w:ascii="Times New Roman" w:hAnsi="Times New Roman"/>
          <w:szCs w:val="24"/>
        </w:rPr>
      </w:pPr>
    </w:p>
    <w:p w14:paraId="43CBFF7A" w14:textId="77777777" w:rsidR="002A38CB" w:rsidRPr="002A38CB" w:rsidRDefault="002A38CB" w:rsidP="002A38CB">
      <w:pPr>
        <w:numPr>
          <w:ilvl w:val="0"/>
          <w:numId w:val="14"/>
        </w:numPr>
        <w:rPr>
          <w:rFonts w:ascii="Times New Roman" w:hAnsi="Times New Roman"/>
          <w:szCs w:val="24"/>
        </w:rPr>
      </w:pPr>
      <w:r w:rsidRPr="002A38CB">
        <w:rPr>
          <w:rFonts w:ascii="Times New Roman" w:hAnsi="Times New Roman"/>
          <w:szCs w:val="24"/>
        </w:rPr>
        <w:t>Sistema de consulta de notas e faltas;</w:t>
      </w:r>
    </w:p>
    <w:p w14:paraId="0414B428" w14:textId="77777777" w:rsidR="002A38CB" w:rsidRPr="002A38CB" w:rsidRDefault="002A38CB" w:rsidP="002A38CB">
      <w:pPr>
        <w:numPr>
          <w:ilvl w:val="0"/>
          <w:numId w:val="14"/>
        </w:numPr>
        <w:rPr>
          <w:rFonts w:ascii="Times New Roman" w:hAnsi="Times New Roman"/>
          <w:szCs w:val="24"/>
        </w:rPr>
      </w:pPr>
      <w:r w:rsidRPr="002A38CB">
        <w:rPr>
          <w:rFonts w:ascii="Times New Roman" w:hAnsi="Times New Roman"/>
          <w:szCs w:val="24"/>
        </w:rPr>
        <w:t>Canal para solicitação de documentos da secretaria;</w:t>
      </w:r>
    </w:p>
    <w:p w14:paraId="295004ED" w14:textId="77777777" w:rsidR="002A38CB" w:rsidRPr="002A38CB" w:rsidRDefault="002A38CB" w:rsidP="002A38CB">
      <w:pPr>
        <w:numPr>
          <w:ilvl w:val="0"/>
          <w:numId w:val="14"/>
        </w:numPr>
        <w:rPr>
          <w:rFonts w:ascii="Times New Roman" w:hAnsi="Times New Roman"/>
          <w:szCs w:val="24"/>
        </w:rPr>
      </w:pPr>
      <w:r w:rsidRPr="002A38CB">
        <w:rPr>
          <w:rFonts w:ascii="Times New Roman" w:hAnsi="Times New Roman"/>
          <w:szCs w:val="24"/>
        </w:rPr>
        <w:t>Logins com diferentes níveis de acesso para poder diferenciar docentes e discentes;</w:t>
      </w:r>
    </w:p>
    <w:p w14:paraId="7DD9B9E2" w14:textId="77777777" w:rsidR="002A38CB" w:rsidRPr="002A38CB" w:rsidRDefault="002A38CB" w:rsidP="002A38CB">
      <w:pPr>
        <w:numPr>
          <w:ilvl w:val="0"/>
          <w:numId w:val="14"/>
        </w:numPr>
        <w:rPr>
          <w:rFonts w:ascii="Times New Roman" w:hAnsi="Times New Roman"/>
          <w:szCs w:val="24"/>
        </w:rPr>
      </w:pPr>
      <w:r w:rsidRPr="002A38CB">
        <w:rPr>
          <w:rFonts w:ascii="Times New Roman" w:hAnsi="Times New Roman"/>
          <w:szCs w:val="24"/>
        </w:rPr>
        <w:t>Logins com consultas individuais, não sendo possível interferir em disciplinas que não dizem respeito ao professor, ou que alunos consultem notas que não pertencem ao mesmo;</w:t>
      </w:r>
    </w:p>
    <w:p w14:paraId="24BCFF60" w14:textId="77777777" w:rsidR="002A38CB" w:rsidRPr="002A38CB" w:rsidRDefault="002A38CB" w:rsidP="002A38CB">
      <w:pPr>
        <w:numPr>
          <w:ilvl w:val="0"/>
          <w:numId w:val="14"/>
        </w:numPr>
        <w:rPr>
          <w:rFonts w:ascii="Times New Roman" w:hAnsi="Times New Roman"/>
          <w:szCs w:val="24"/>
        </w:rPr>
      </w:pPr>
      <w:r w:rsidRPr="002A38CB">
        <w:rPr>
          <w:rFonts w:ascii="Times New Roman" w:hAnsi="Times New Roman"/>
          <w:szCs w:val="24"/>
        </w:rPr>
        <w:lastRenderedPageBreak/>
        <w:t>Definir corretamente as relações de matérias e turmas de cada professor para que fique organizado;</w:t>
      </w:r>
    </w:p>
    <w:p w14:paraId="019DCB7D" w14:textId="77777777" w:rsidR="008A51CF" w:rsidRPr="002A38CB" w:rsidRDefault="002A38CB" w:rsidP="002A38CB">
      <w:pPr>
        <w:ind w:firstLine="0"/>
        <w:rPr>
          <w:rFonts w:ascii="Times New Roman" w:hAnsi="Times New Roman"/>
          <w:szCs w:val="24"/>
        </w:rPr>
      </w:pPr>
      <w:r w:rsidRPr="002A38CB">
        <w:rPr>
          <w:rFonts w:ascii="Times New Roman" w:hAnsi="Times New Roman"/>
          <w:szCs w:val="24"/>
        </w:rPr>
        <w:t>Armazenamento dos dados em nuvem para maior segurança</w:t>
      </w:r>
    </w:p>
    <w:p w14:paraId="1D942413" w14:textId="77777777" w:rsidR="002A38CB" w:rsidRPr="002A38CB" w:rsidRDefault="002A38CB" w:rsidP="002A38CB">
      <w:pPr>
        <w:ind w:firstLine="0"/>
        <w:rPr>
          <w:rFonts w:ascii="Times New Roman" w:hAnsi="Times New Roman"/>
          <w:b/>
          <w:bCs/>
          <w:szCs w:val="24"/>
        </w:rPr>
      </w:pPr>
    </w:p>
    <w:p w14:paraId="5738A014" w14:textId="77777777" w:rsidR="002A38CB" w:rsidRPr="002A38CB" w:rsidRDefault="002A38CB" w:rsidP="002A38CB">
      <w:pPr>
        <w:ind w:firstLine="0"/>
        <w:rPr>
          <w:rFonts w:ascii="Times New Roman" w:hAnsi="Times New Roman"/>
          <w:b/>
          <w:bCs/>
          <w:szCs w:val="24"/>
        </w:rPr>
      </w:pPr>
    </w:p>
    <w:p w14:paraId="326206EE" w14:textId="77777777" w:rsidR="00BE4DDB" w:rsidRPr="002A38CB" w:rsidRDefault="00FB785F" w:rsidP="00BD06F8">
      <w:pPr>
        <w:ind w:firstLine="0"/>
        <w:rPr>
          <w:rFonts w:ascii="Times New Roman" w:hAnsi="Times New Roman"/>
          <w:b/>
          <w:bCs/>
          <w:szCs w:val="24"/>
        </w:rPr>
      </w:pPr>
      <w:r w:rsidRPr="002A38CB">
        <w:rPr>
          <w:rFonts w:ascii="Times New Roman" w:hAnsi="Times New Roman"/>
          <w:b/>
          <w:bCs/>
          <w:szCs w:val="24"/>
        </w:rPr>
        <w:t>3.2. BPMN</w:t>
      </w:r>
    </w:p>
    <w:p w14:paraId="75B0AA94" w14:textId="77777777" w:rsidR="00FB785F" w:rsidRPr="002A38CB" w:rsidRDefault="00FB785F" w:rsidP="00BD06F8">
      <w:pPr>
        <w:ind w:firstLine="0"/>
        <w:rPr>
          <w:rFonts w:ascii="Times New Roman" w:hAnsi="Times New Roman"/>
          <w:color w:val="FF0000"/>
          <w:szCs w:val="24"/>
        </w:rPr>
      </w:pPr>
      <w:r w:rsidRPr="002A38CB">
        <w:rPr>
          <w:rFonts w:ascii="Times New Roman" w:hAnsi="Times New Roman"/>
          <w:color w:val="FF0000"/>
          <w:szCs w:val="24"/>
        </w:rPr>
        <w:tab/>
        <w:t>Colocar aqui o diagrama BPMN dos processos relacionados à solução a ser implementada</w:t>
      </w:r>
    </w:p>
    <w:p w14:paraId="158CF2F8" w14:textId="77777777" w:rsidR="00FB785F" w:rsidRPr="002A38CB" w:rsidRDefault="00FB785F" w:rsidP="00FB785F">
      <w:pPr>
        <w:ind w:firstLine="0"/>
        <w:rPr>
          <w:rFonts w:ascii="Times New Roman" w:hAnsi="Times New Roman"/>
          <w:b/>
          <w:bCs/>
          <w:szCs w:val="24"/>
        </w:rPr>
      </w:pPr>
      <w:r w:rsidRPr="002A38CB">
        <w:rPr>
          <w:rFonts w:ascii="Times New Roman" w:hAnsi="Times New Roman"/>
          <w:b/>
          <w:bCs/>
          <w:szCs w:val="24"/>
        </w:rPr>
        <w:t xml:space="preserve">3.3 Requisitos Funcionais </w:t>
      </w:r>
    </w:p>
    <w:p w14:paraId="5B51C9AB" w14:textId="77777777" w:rsidR="00CA2205" w:rsidRPr="002A38CB" w:rsidRDefault="00CA2205" w:rsidP="00FB785F">
      <w:pPr>
        <w:ind w:firstLine="0"/>
        <w:rPr>
          <w:rFonts w:ascii="Times New Roman" w:hAnsi="Times New Roman"/>
          <w:szCs w:val="24"/>
        </w:rPr>
      </w:pPr>
    </w:p>
    <w:tbl>
      <w:tblPr>
        <w:tblW w:w="9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B785F" w:rsidRPr="002A38CB" w14:paraId="62FB24D0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6BB27A16" w14:textId="26A0F71B" w:rsidR="00FB785F" w:rsidRPr="002A38CB" w:rsidRDefault="00FB785F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sz w:val="20"/>
                <w:szCs w:val="24"/>
                <w:lang w:eastAsia="pt-BR"/>
              </w:rPr>
            </w:pPr>
            <w:r w:rsidRPr="002A38CB">
              <w:rPr>
                <w:rFonts w:ascii="Times New Roman" w:hAnsi="Times New Roman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-Cadastro de </w:t>
            </w:r>
            <w:r w:rsidR="00D66839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>alunos, notas</w:t>
            </w:r>
            <w:r w:rsidR="00CC7AF6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>,</w:t>
            </w:r>
            <w:r w:rsidR="00D66839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 disciplinas</w:t>
            </w:r>
            <w:r w:rsidR="00CC7AF6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 e docentes</w:t>
            </w:r>
          </w:p>
        </w:tc>
        <w:tc>
          <w:tcPr>
            <w:tcW w:w="3020" w:type="dxa"/>
            <w:shd w:val="clear" w:color="auto" w:fill="auto"/>
          </w:tcPr>
          <w:p w14:paraId="39029D72" w14:textId="77777777" w:rsidR="00FB785F" w:rsidRPr="002A38CB" w:rsidRDefault="00FB785F">
            <w:pPr>
              <w:pStyle w:val="0-BancaInstituicao"/>
              <w:widowControl w:val="0"/>
              <w:spacing w:after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2A38CB">
              <w:rPr>
                <w:rFonts w:ascii="Times New Roman" w:hAnsi="Times New Roman"/>
                <w:sz w:val="20"/>
                <w:szCs w:val="24"/>
              </w:rPr>
              <w:t>Categoria:</w:t>
            </w:r>
          </w:p>
          <w:p w14:paraId="345EF735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</w:rPr>
              <w:t xml:space="preserve"> Oculto</w:t>
            </w:r>
          </w:p>
          <w:p w14:paraId="3A3E6919" w14:textId="77777777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sz w:val="20"/>
              </w:rPr>
              <w:t>(X)Evidente</w:t>
            </w:r>
          </w:p>
        </w:tc>
        <w:tc>
          <w:tcPr>
            <w:tcW w:w="3020" w:type="dxa"/>
            <w:shd w:val="clear" w:color="auto" w:fill="auto"/>
          </w:tcPr>
          <w:p w14:paraId="0752AA72" w14:textId="77777777" w:rsidR="00FB785F" w:rsidRPr="002A38CB" w:rsidRDefault="00FB785F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9617A09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2A38CB">
              <w:rPr>
                <w:rFonts w:ascii="Times New Roman" w:hAnsi="Times New Roman"/>
                <w:sz w:val="20"/>
                <w:szCs w:val="24"/>
              </w:rPr>
              <w:t>(X) Altíssima</w:t>
            </w:r>
          </w:p>
          <w:p w14:paraId="7B935B98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  <w:szCs w:val="24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  <w:szCs w:val="24"/>
              </w:rPr>
              <w:t xml:space="preserve"> Alta</w:t>
            </w:r>
          </w:p>
          <w:p w14:paraId="5F2DDC7D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  <w:szCs w:val="24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  <w:szCs w:val="24"/>
              </w:rPr>
              <w:t xml:space="preserve"> Média</w:t>
            </w:r>
          </w:p>
          <w:p w14:paraId="7D70946D" w14:textId="77777777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  <w:szCs w:val="24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  <w:szCs w:val="24"/>
              </w:rPr>
              <w:t xml:space="preserve"> Baixa</w:t>
            </w:r>
          </w:p>
        </w:tc>
      </w:tr>
      <w:tr w:rsidR="00FB785F" w:rsidRPr="002A38CB" w14:paraId="026FB581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57C02C48" w14:textId="0C977CE1" w:rsidR="00FB785F" w:rsidRPr="002A38CB" w:rsidRDefault="00FB785F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sz w:val="20"/>
                <w:szCs w:val="24"/>
                <w:lang w:eastAsia="pt-BR"/>
              </w:rPr>
            </w:pPr>
            <w:r w:rsidRPr="002A38CB">
              <w:rPr>
                <w:rFonts w:ascii="Times New Roman" w:hAnsi="Times New Roman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D66839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>possuir um mecanismo que permita adicionar e gerenciar as informações referentes a alunos e disciplinas.</w:t>
            </w:r>
            <w:r w:rsidR="00CC7AF6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 Também deve estar incluso o gerenciamento de docentes</w:t>
            </w:r>
          </w:p>
        </w:tc>
      </w:tr>
      <w:tr w:rsidR="00FB785F" w:rsidRPr="002A38CB" w14:paraId="13622F87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1292C632" w14:textId="5C556590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CC7AF6">
              <w:rPr>
                <w:rFonts w:ascii="Times New Roman" w:hAnsi="Times New Roman"/>
                <w:bCs/>
                <w:color w:val="000000"/>
                <w:sz w:val="20"/>
                <w:szCs w:val="24"/>
                <w:lang w:eastAsia="pt-BR"/>
              </w:rPr>
              <w:t>Recebimento de solicitações de documentação</w:t>
            </w:r>
          </w:p>
        </w:tc>
        <w:tc>
          <w:tcPr>
            <w:tcW w:w="3020" w:type="dxa"/>
            <w:shd w:val="clear" w:color="auto" w:fill="auto"/>
          </w:tcPr>
          <w:p w14:paraId="23CA25B7" w14:textId="77777777" w:rsidR="00FB785F" w:rsidRPr="002A38CB" w:rsidRDefault="00FB785F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bCs/>
                <w:color w:val="000000"/>
                <w:sz w:val="20"/>
                <w:szCs w:val="24"/>
                <w:lang w:eastAsia="pt-BR"/>
              </w:rPr>
            </w:pPr>
            <w:r w:rsidRPr="002A38CB">
              <w:rPr>
                <w:rFonts w:ascii="Times New Roman" w:hAnsi="Times New Roman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D1594C8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</w:rPr>
              <w:t xml:space="preserve"> Oculto</w:t>
            </w:r>
          </w:p>
          <w:p w14:paraId="5FF97214" w14:textId="77777777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sz w:val="20"/>
              </w:rPr>
              <w:t>(X) Evidente</w:t>
            </w:r>
          </w:p>
        </w:tc>
        <w:tc>
          <w:tcPr>
            <w:tcW w:w="3020" w:type="dxa"/>
            <w:shd w:val="clear" w:color="auto" w:fill="auto"/>
          </w:tcPr>
          <w:p w14:paraId="7F9A56A8" w14:textId="77777777" w:rsidR="00FB785F" w:rsidRPr="002A38CB" w:rsidRDefault="00FB785F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EFB72BA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2A38CB">
              <w:rPr>
                <w:rFonts w:ascii="Times New Roman" w:hAnsi="Times New Roman"/>
                <w:sz w:val="20"/>
                <w:szCs w:val="24"/>
              </w:rPr>
              <w:t>(X) Altíssima</w:t>
            </w:r>
          </w:p>
          <w:p w14:paraId="6F6D219C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  <w:szCs w:val="24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  <w:szCs w:val="24"/>
              </w:rPr>
              <w:t xml:space="preserve"> Alta</w:t>
            </w:r>
          </w:p>
          <w:p w14:paraId="48AF47EC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  <w:szCs w:val="24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  <w:szCs w:val="24"/>
              </w:rPr>
              <w:t xml:space="preserve"> Média</w:t>
            </w:r>
          </w:p>
          <w:p w14:paraId="0766F218" w14:textId="77777777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  <w:szCs w:val="24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  <w:szCs w:val="24"/>
              </w:rPr>
              <w:t xml:space="preserve"> Baixa</w:t>
            </w:r>
          </w:p>
        </w:tc>
      </w:tr>
      <w:tr w:rsidR="00FB785F" w:rsidRPr="002A38CB" w14:paraId="22C733DD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38C61959" w14:textId="0BA37459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CC7AF6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disparar um </w:t>
            </w:r>
            <w:proofErr w:type="spellStart"/>
            <w:r w:rsidR="00CC7AF6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>email</w:t>
            </w:r>
            <w:proofErr w:type="spellEnd"/>
            <w:r w:rsidR="00CC7AF6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 para a secretaria com a documentação solicitada pelo aluno para que possa ser dado o andamento</w:t>
            </w: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FB785F" w:rsidRPr="002A38CB" w14:paraId="6DD21D76" w14:textId="77777777">
        <w:trPr>
          <w:jc w:val="center"/>
        </w:trPr>
        <w:tc>
          <w:tcPr>
            <w:tcW w:w="3020" w:type="dxa"/>
            <w:shd w:val="clear" w:color="auto" w:fill="auto"/>
          </w:tcPr>
          <w:p w14:paraId="4F1D7888" w14:textId="25B2FD2C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>-</w:t>
            </w:r>
            <w:r w:rsidR="00CC7AF6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>Interface para cadastro de notas e frequências</w:t>
            </w:r>
          </w:p>
        </w:tc>
        <w:tc>
          <w:tcPr>
            <w:tcW w:w="3020" w:type="dxa"/>
            <w:shd w:val="clear" w:color="auto" w:fill="auto"/>
          </w:tcPr>
          <w:p w14:paraId="38A5CBAE" w14:textId="77777777" w:rsidR="00FB785F" w:rsidRPr="002A38CB" w:rsidRDefault="00FB785F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bCs/>
                <w:color w:val="000000"/>
                <w:sz w:val="20"/>
                <w:szCs w:val="24"/>
                <w:lang w:eastAsia="pt-BR"/>
              </w:rPr>
            </w:pPr>
            <w:r w:rsidRPr="002A38CB">
              <w:rPr>
                <w:rFonts w:ascii="Times New Roman" w:hAnsi="Times New Roman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B83969F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</w:rPr>
              <w:t xml:space="preserve"> Oculto</w:t>
            </w:r>
          </w:p>
          <w:p w14:paraId="12362563" w14:textId="77777777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sz w:val="20"/>
              </w:rPr>
              <w:t>(X) Evidente</w:t>
            </w:r>
          </w:p>
        </w:tc>
        <w:tc>
          <w:tcPr>
            <w:tcW w:w="3020" w:type="dxa"/>
            <w:shd w:val="clear" w:color="auto" w:fill="auto"/>
          </w:tcPr>
          <w:p w14:paraId="4244EF5A" w14:textId="77777777" w:rsidR="00FB785F" w:rsidRPr="002A38CB" w:rsidRDefault="00FB785F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99F25DC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  <w:szCs w:val="24"/>
              </w:rPr>
            </w:pPr>
            <w:r w:rsidRPr="002A38CB">
              <w:rPr>
                <w:rFonts w:ascii="Times New Roman" w:hAnsi="Times New Roman"/>
                <w:sz w:val="20"/>
                <w:szCs w:val="24"/>
              </w:rPr>
              <w:t>(X) Altíssima</w:t>
            </w:r>
          </w:p>
          <w:p w14:paraId="197C64C8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  <w:szCs w:val="24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  <w:szCs w:val="24"/>
              </w:rPr>
              <w:t xml:space="preserve"> Alta</w:t>
            </w:r>
          </w:p>
          <w:p w14:paraId="543309CC" w14:textId="77777777" w:rsidR="00FB785F" w:rsidRPr="002A38CB" w:rsidRDefault="00FB785F">
            <w:pPr>
              <w:pStyle w:val="0-BancaComponentes"/>
              <w:widowControl w:val="0"/>
              <w:jc w:val="both"/>
              <w:rPr>
                <w:rFonts w:ascii="Times New Roman" w:hAnsi="Times New Roman"/>
                <w:sz w:val="20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  <w:szCs w:val="24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  <w:szCs w:val="24"/>
              </w:rPr>
              <w:t xml:space="preserve"> Média</w:t>
            </w:r>
          </w:p>
          <w:p w14:paraId="450BB957" w14:textId="77777777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sz w:val="20"/>
                <w:szCs w:val="24"/>
              </w:rPr>
              <w:t>(  )</w:t>
            </w:r>
            <w:proofErr w:type="gramEnd"/>
            <w:r w:rsidRPr="002A38CB">
              <w:rPr>
                <w:rFonts w:ascii="Times New Roman" w:hAnsi="Times New Roman"/>
                <w:sz w:val="20"/>
                <w:szCs w:val="24"/>
              </w:rPr>
              <w:t xml:space="preserve"> Baixa</w:t>
            </w:r>
          </w:p>
        </w:tc>
      </w:tr>
      <w:tr w:rsidR="00FB785F" w:rsidRPr="002A38CB" w14:paraId="7F519F21" w14:textId="77777777">
        <w:trPr>
          <w:trHeight w:val="283"/>
          <w:jc w:val="center"/>
        </w:trPr>
        <w:tc>
          <w:tcPr>
            <w:tcW w:w="9060" w:type="dxa"/>
            <w:gridSpan w:val="3"/>
            <w:shd w:val="clear" w:color="auto" w:fill="auto"/>
          </w:tcPr>
          <w:p w14:paraId="30C1366C" w14:textId="491455D6" w:rsidR="00FB785F" w:rsidRPr="002A38CB" w:rsidRDefault="00FB785F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CC7AF6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>possuir uma interface que permite aos docentes gerirem e atualizarem as notas e frequências dos alunos</w:t>
            </w:r>
            <w:r w:rsidRPr="002A38CB">
              <w:rPr>
                <w:rFonts w:ascii="Times New Roman" w:hAnsi="Times New Roman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</w:tbl>
    <w:p w14:paraId="7952A348" w14:textId="77777777" w:rsidR="00FB785F" w:rsidRPr="002A38CB" w:rsidRDefault="00FB785F" w:rsidP="00FB785F">
      <w:pPr>
        <w:ind w:firstLine="0"/>
        <w:rPr>
          <w:rFonts w:ascii="Times New Roman" w:hAnsi="Times New Roman"/>
          <w:szCs w:val="24"/>
        </w:rPr>
      </w:pPr>
    </w:p>
    <w:p w14:paraId="724EE961" w14:textId="77777777" w:rsidR="00CA2205" w:rsidRPr="002A38CB" w:rsidRDefault="00CA2205" w:rsidP="00CA2205">
      <w:pPr>
        <w:ind w:firstLine="0"/>
        <w:rPr>
          <w:rFonts w:ascii="Times New Roman" w:hAnsi="Times New Roman"/>
          <w:b/>
          <w:bCs/>
          <w:szCs w:val="24"/>
        </w:rPr>
      </w:pPr>
      <w:r w:rsidRPr="002A38CB">
        <w:rPr>
          <w:rFonts w:ascii="Times New Roman" w:hAnsi="Times New Roman"/>
          <w:b/>
          <w:bCs/>
          <w:szCs w:val="24"/>
        </w:rPr>
        <w:t xml:space="preserve">3.4 Requisitos Não Funcionais </w:t>
      </w:r>
    </w:p>
    <w:p w14:paraId="61800D0A" w14:textId="77777777" w:rsidR="00CA2205" w:rsidRPr="002A38CB" w:rsidRDefault="00CA2205" w:rsidP="00CA2205">
      <w:pPr>
        <w:ind w:firstLine="709"/>
        <w:rPr>
          <w:rFonts w:ascii="Times New Roman" w:hAnsi="Times New Roman"/>
          <w:szCs w:val="24"/>
        </w:rPr>
      </w:pPr>
    </w:p>
    <w:p w14:paraId="08812B47" w14:textId="77777777" w:rsidR="00CA2205" w:rsidRPr="002A38CB" w:rsidRDefault="00CA2205" w:rsidP="00CA2205">
      <w:pPr>
        <w:ind w:firstLine="0"/>
        <w:jc w:val="center"/>
        <w:rPr>
          <w:rFonts w:ascii="Times New Roman" w:hAnsi="Times New Roman"/>
          <w:sz w:val="20"/>
          <w:szCs w:val="24"/>
        </w:rPr>
      </w:pPr>
      <w:r w:rsidRPr="002A38CB">
        <w:rPr>
          <w:rFonts w:ascii="Times New Roman" w:hAnsi="Times New Roman"/>
          <w:b/>
          <w:sz w:val="20"/>
          <w:szCs w:val="24"/>
        </w:rPr>
        <w:t>Quadro 2</w:t>
      </w:r>
      <w:r w:rsidRPr="002A38CB">
        <w:rPr>
          <w:rFonts w:ascii="Times New Roman" w:hAnsi="Times New Roman"/>
          <w:sz w:val="20"/>
          <w:szCs w:val="24"/>
        </w:rPr>
        <w:t xml:space="preserve"> – Requisitos Não Funcionais do sistema</w:t>
      </w: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8"/>
        <w:gridCol w:w="1702"/>
        <w:gridCol w:w="1557"/>
        <w:gridCol w:w="1557"/>
      </w:tblGrid>
      <w:tr w:rsidR="00CA2205" w:rsidRPr="002A38CB" w14:paraId="069DB6A9" w14:textId="77777777">
        <w:trPr>
          <w:jc w:val="center"/>
        </w:trPr>
        <w:tc>
          <w:tcPr>
            <w:tcW w:w="1419" w:type="dxa"/>
            <w:shd w:val="clear" w:color="auto" w:fill="auto"/>
          </w:tcPr>
          <w:p w14:paraId="5E65F2D2" w14:textId="027CF7F6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b/>
                <w:bCs/>
                <w:color w:val="000000"/>
                <w:sz w:val="20"/>
                <w:lang w:eastAsia="pt-BR"/>
              </w:rPr>
              <w:t>RNF001</w:t>
            </w:r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-</w:t>
            </w:r>
            <w:r w:rsidR="00CC7AF6">
              <w:rPr>
                <w:rFonts w:ascii="Times New Roman" w:hAnsi="Times New Roman"/>
                <w:color w:val="000000"/>
                <w:sz w:val="20"/>
                <w:lang w:eastAsia="pt-BR"/>
              </w:rPr>
              <w:t>Logins distintos</w:t>
            </w:r>
          </w:p>
        </w:tc>
        <w:tc>
          <w:tcPr>
            <w:tcW w:w="2838" w:type="dxa"/>
            <w:shd w:val="clear" w:color="auto" w:fill="auto"/>
          </w:tcPr>
          <w:p w14:paraId="08214CB1" w14:textId="4EDADCFA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 xml:space="preserve">O sistema </w:t>
            </w:r>
            <w:r w:rsidR="00CC7AF6">
              <w:rPr>
                <w:rFonts w:ascii="Times New Roman" w:hAnsi="Times New Roman"/>
                <w:color w:val="000000"/>
                <w:sz w:val="20"/>
                <w:lang w:eastAsia="pt-BR"/>
              </w:rPr>
              <w:t>possuir logins com funções distintas para docentes e discentes</w:t>
            </w:r>
          </w:p>
        </w:tc>
        <w:tc>
          <w:tcPr>
            <w:tcW w:w="1702" w:type="dxa"/>
            <w:shd w:val="clear" w:color="auto" w:fill="auto"/>
          </w:tcPr>
          <w:p w14:paraId="0087D315" w14:textId="31CFCB78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Tipo</w:t>
            </w:r>
            <w:r w:rsidR="00CC7AF6">
              <w:rPr>
                <w:rFonts w:ascii="Times New Roman" w:hAnsi="Times New Roman"/>
                <w:color w:val="000000"/>
                <w:sz w:val="20"/>
                <w:lang w:eastAsia="pt-BR"/>
              </w:rPr>
              <w:t xml:space="preserve"> Segurança</w:t>
            </w:r>
          </w:p>
        </w:tc>
        <w:tc>
          <w:tcPr>
            <w:tcW w:w="1557" w:type="dxa"/>
            <w:shd w:val="clear" w:color="auto" w:fill="auto"/>
          </w:tcPr>
          <w:p w14:paraId="75B9899E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sz w:val="20"/>
                <w:lang w:eastAsia="pt-BR"/>
              </w:rPr>
            </w:pPr>
            <w:proofErr w:type="gramStart"/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( )</w:t>
            </w:r>
            <w:proofErr w:type="gramEnd"/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 xml:space="preserve"> Desejável</w:t>
            </w:r>
          </w:p>
          <w:p w14:paraId="69E16D0E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  <w:shd w:val="clear" w:color="auto" w:fill="auto"/>
          </w:tcPr>
          <w:p w14:paraId="0821A4CE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(X) Permanente</w:t>
            </w:r>
          </w:p>
          <w:p w14:paraId="0DBC29D6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(  )</w:t>
            </w:r>
            <w:proofErr w:type="gramEnd"/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CA2205" w:rsidRPr="002A38CB" w14:paraId="28ED56FE" w14:textId="77777777">
        <w:trPr>
          <w:jc w:val="center"/>
        </w:trPr>
        <w:tc>
          <w:tcPr>
            <w:tcW w:w="1419" w:type="dxa"/>
            <w:shd w:val="clear" w:color="auto" w:fill="auto"/>
          </w:tcPr>
          <w:p w14:paraId="6B75228C" w14:textId="16F7A354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b/>
                <w:bCs/>
                <w:color w:val="000000"/>
                <w:sz w:val="20"/>
                <w:lang w:eastAsia="pt-BR"/>
              </w:rPr>
              <w:t>RNF002</w:t>
            </w:r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-</w:t>
            </w:r>
            <w:r w:rsidR="00CC7AF6">
              <w:rPr>
                <w:rFonts w:ascii="Times New Roman" w:hAnsi="Times New Roman"/>
                <w:color w:val="000000"/>
                <w:sz w:val="20"/>
                <w:lang w:eastAsia="pt-BR"/>
              </w:rPr>
              <w:t>Banco de dados para armazenamento dos dados</w:t>
            </w:r>
          </w:p>
        </w:tc>
        <w:tc>
          <w:tcPr>
            <w:tcW w:w="2838" w:type="dxa"/>
            <w:shd w:val="clear" w:color="auto" w:fill="auto"/>
          </w:tcPr>
          <w:p w14:paraId="07BB34B2" w14:textId="666E6536" w:rsidR="00CA2205" w:rsidRPr="002A38CB" w:rsidRDefault="00CC7AF6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lang w:eastAsia="pt-BR"/>
              </w:rPr>
              <w:t>Banco de dados para armazenar os dados dos alunos de forma que sexista uma segurança maior por não poderem ser deletados ou danificados por terceiros</w:t>
            </w:r>
          </w:p>
        </w:tc>
        <w:tc>
          <w:tcPr>
            <w:tcW w:w="1702" w:type="dxa"/>
            <w:shd w:val="clear" w:color="auto" w:fill="auto"/>
          </w:tcPr>
          <w:p w14:paraId="33E1506E" w14:textId="5418AF56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Tipo</w:t>
            </w:r>
            <w:r w:rsidR="00CC7AF6">
              <w:rPr>
                <w:rFonts w:ascii="Times New Roman" w:hAnsi="Times New Roman"/>
                <w:color w:val="000000"/>
                <w:sz w:val="20"/>
                <w:lang w:eastAsia="pt-BR"/>
              </w:rPr>
              <w:t xml:space="preserve"> Segurança</w:t>
            </w:r>
          </w:p>
        </w:tc>
        <w:tc>
          <w:tcPr>
            <w:tcW w:w="1557" w:type="dxa"/>
            <w:shd w:val="clear" w:color="auto" w:fill="auto"/>
          </w:tcPr>
          <w:p w14:paraId="65D7558A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sz w:val="20"/>
                <w:lang w:eastAsia="pt-BR"/>
              </w:rPr>
            </w:pPr>
            <w:proofErr w:type="gramStart"/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(  )</w:t>
            </w:r>
            <w:proofErr w:type="gramEnd"/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 xml:space="preserve"> Desejável</w:t>
            </w:r>
          </w:p>
          <w:p w14:paraId="10F97736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  <w:shd w:val="clear" w:color="auto" w:fill="auto"/>
          </w:tcPr>
          <w:p w14:paraId="4D5F118E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(X) Permanente</w:t>
            </w:r>
          </w:p>
          <w:p w14:paraId="5331649A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proofErr w:type="gramStart"/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>(  )</w:t>
            </w:r>
            <w:proofErr w:type="gramEnd"/>
            <w:r w:rsidRPr="002A38CB">
              <w:rPr>
                <w:rFonts w:ascii="Times New Roman" w:hAnsi="Times New Roman"/>
                <w:color w:val="000000"/>
                <w:sz w:val="20"/>
                <w:lang w:eastAsia="pt-BR"/>
              </w:rPr>
              <w:t xml:space="preserve"> Transitório</w:t>
            </w:r>
          </w:p>
        </w:tc>
      </w:tr>
    </w:tbl>
    <w:p w14:paraId="342F0918" w14:textId="77777777" w:rsidR="00CA2205" w:rsidRPr="002A38CB" w:rsidRDefault="00CA2205" w:rsidP="00CA2205">
      <w:pPr>
        <w:ind w:firstLine="0"/>
        <w:rPr>
          <w:rFonts w:ascii="Times New Roman" w:hAnsi="Times New Roman"/>
          <w:szCs w:val="24"/>
        </w:rPr>
      </w:pPr>
    </w:p>
    <w:p w14:paraId="0B7CA7C0" w14:textId="520B5879" w:rsidR="00CA2205" w:rsidRDefault="00CA2205" w:rsidP="00CA2205">
      <w:pPr>
        <w:ind w:firstLine="0"/>
        <w:rPr>
          <w:rFonts w:ascii="Times New Roman" w:hAnsi="Times New Roman"/>
          <w:b/>
          <w:bCs/>
          <w:color w:val="FF0000"/>
          <w:szCs w:val="24"/>
        </w:rPr>
      </w:pPr>
      <w:r w:rsidRPr="002A38CB">
        <w:rPr>
          <w:rFonts w:ascii="Times New Roman" w:hAnsi="Times New Roman"/>
          <w:b/>
          <w:bCs/>
          <w:szCs w:val="24"/>
        </w:rPr>
        <w:t xml:space="preserve">3.5 Regras de Negócio </w:t>
      </w:r>
    </w:p>
    <w:p w14:paraId="024F421F" w14:textId="77777777" w:rsidR="00CC7AF6" w:rsidRPr="002A38CB" w:rsidRDefault="00CC7AF6" w:rsidP="00CA2205">
      <w:pPr>
        <w:ind w:firstLine="0"/>
        <w:rPr>
          <w:rFonts w:ascii="Times New Roman" w:hAnsi="Times New Roman"/>
          <w:b/>
          <w:bCs/>
          <w:szCs w:val="24"/>
        </w:rPr>
      </w:pPr>
    </w:p>
    <w:p w14:paraId="48ECF839" w14:textId="77777777" w:rsidR="00CA2205" w:rsidRPr="002A38CB" w:rsidRDefault="00CA2205" w:rsidP="00CA2205">
      <w:pPr>
        <w:ind w:firstLine="709"/>
        <w:rPr>
          <w:rFonts w:ascii="Times New Roman" w:hAnsi="Times New Roman"/>
          <w:szCs w:val="24"/>
        </w:rPr>
      </w:pPr>
    </w:p>
    <w:p w14:paraId="45FB6E9C" w14:textId="77777777" w:rsidR="00CA2205" w:rsidRPr="002A38CB" w:rsidRDefault="00CA2205" w:rsidP="00CA2205">
      <w:pPr>
        <w:ind w:firstLine="0"/>
        <w:jc w:val="center"/>
        <w:rPr>
          <w:rFonts w:ascii="Times New Roman" w:hAnsi="Times New Roman"/>
          <w:sz w:val="20"/>
          <w:szCs w:val="24"/>
        </w:rPr>
      </w:pPr>
      <w:r w:rsidRPr="002A38CB">
        <w:rPr>
          <w:rFonts w:ascii="Times New Roman" w:hAnsi="Times New Roman"/>
          <w:b/>
          <w:sz w:val="20"/>
          <w:szCs w:val="24"/>
        </w:rPr>
        <w:t>Quadro 3</w:t>
      </w:r>
      <w:r w:rsidRPr="002A38CB">
        <w:rPr>
          <w:rFonts w:ascii="Times New Roman" w:hAnsi="Times New Roman"/>
          <w:sz w:val="20"/>
          <w:szCs w:val="24"/>
        </w:rPr>
        <w:t xml:space="preserve"> – Regras de Negócio do sistema.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CA2205" w:rsidRPr="002A38CB" w14:paraId="7C87C321" w14:textId="77777777">
        <w:trPr>
          <w:trHeight w:val="284"/>
          <w:jc w:val="center"/>
        </w:trPr>
        <w:tc>
          <w:tcPr>
            <w:tcW w:w="9067" w:type="dxa"/>
            <w:shd w:val="clear" w:color="auto" w:fill="auto"/>
          </w:tcPr>
          <w:p w14:paraId="59CF3096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b/>
                <w:sz w:val="20"/>
                <w:szCs w:val="24"/>
              </w:rPr>
            </w:pPr>
            <w:r w:rsidRPr="002A38CB">
              <w:rPr>
                <w:rFonts w:ascii="Times New Roman" w:hAnsi="Times New Roman"/>
                <w:b/>
                <w:sz w:val="20"/>
                <w:szCs w:val="24"/>
              </w:rPr>
              <w:t xml:space="preserve">RN001 - Nome </w:t>
            </w:r>
            <w:proofErr w:type="spellStart"/>
            <w:r w:rsidRPr="002A38CB">
              <w:rPr>
                <w:rFonts w:ascii="Times New Roman" w:hAnsi="Times New Roman"/>
                <w:b/>
                <w:sz w:val="20"/>
                <w:szCs w:val="24"/>
              </w:rPr>
              <w:t>nome</w:t>
            </w:r>
            <w:proofErr w:type="spellEnd"/>
            <w:r w:rsidRPr="002A38CB">
              <w:rPr>
                <w:rFonts w:ascii="Times New Roman" w:hAnsi="Times New Roman"/>
                <w:b/>
                <w:sz w:val="20"/>
                <w:szCs w:val="24"/>
              </w:rPr>
              <w:t xml:space="preserve"> </w:t>
            </w:r>
            <w:proofErr w:type="spellStart"/>
            <w:r w:rsidRPr="002A38CB">
              <w:rPr>
                <w:rFonts w:ascii="Times New Roman" w:hAnsi="Times New Roman"/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CA2205" w:rsidRPr="002A38CB" w14:paraId="1864D684" w14:textId="77777777">
        <w:trPr>
          <w:trHeight w:val="568"/>
          <w:jc w:val="center"/>
        </w:trPr>
        <w:tc>
          <w:tcPr>
            <w:tcW w:w="9067" w:type="dxa"/>
            <w:shd w:val="clear" w:color="auto" w:fill="auto"/>
          </w:tcPr>
          <w:p w14:paraId="7F55C49E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 w:val="20"/>
                <w:szCs w:val="24"/>
              </w:rPr>
            </w:pPr>
            <w:r w:rsidRPr="002A38CB">
              <w:rPr>
                <w:rFonts w:ascii="Times New Roman" w:hAnsi="Times New Roman"/>
                <w:b/>
                <w:sz w:val="20"/>
                <w:szCs w:val="24"/>
              </w:rPr>
              <w:t>Descrição</w:t>
            </w:r>
            <w:r w:rsidRPr="002A38CB">
              <w:rPr>
                <w:rFonts w:ascii="Times New Roman" w:hAnsi="Times New Roman"/>
                <w:sz w:val="20"/>
                <w:szCs w:val="24"/>
              </w:rPr>
              <w:t xml:space="preserve">: Só serão permitidos cadastros </w:t>
            </w:r>
            <w:proofErr w:type="spellStart"/>
            <w:r w:rsidRPr="002A38CB">
              <w:rPr>
                <w:rFonts w:ascii="Times New Roman" w:hAnsi="Times New Roman"/>
                <w:sz w:val="20"/>
                <w:szCs w:val="24"/>
              </w:rPr>
              <w:t>xxxxxxxxxxxxx</w:t>
            </w:r>
            <w:proofErr w:type="spellEnd"/>
          </w:p>
        </w:tc>
      </w:tr>
      <w:tr w:rsidR="00CA2205" w:rsidRPr="002A38CB" w14:paraId="0ACC08D8" w14:textId="77777777">
        <w:trPr>
          <w:trHeight w:val="284"/>
          <w:jc w:val="center"/>
        </w:trPr>
        <w:tc>
          <w:tcPr>
            <w:tcW w:w="9067" w:type="dxa"/>
            <w:shd w:val="clear" w:color="auto" w:fill="auto"/>
          </w:tcPr>
          <w:p w14:paraId="6F8635D4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b/>
                <w:sz w:val="20"/>
                <w:szCs w:val="24"/>
              </w:rPr>
            </w:pPr>
            <w:r w:rsidRPr="002A38CB">
              <w:rPr>
                <w:rFonts w:ascii="Times New Roman" w:hAnsi="Times New Roman"/>
                <w:b/>
                <w:sz w:val="20"/>
                <w:szCs w:val="24"/>
              </w:rPr>
              <w:t xml:space="preserve">RN002 - Nome </w:t>
            </w:r>
            <w:proofErr w:type="spellStart"/>
            <w:r w:rsidRPr="002A38CB">
              <w:rPr>
                <w:rFonts w:ascii="Times New Roman" w:hAnsi="Times New Roman"/>
                <w:b/>
                <w:sz w:val="20"/>
                <w:szCs w:val="24"/>
              </w:rPr>
              <w:t>nome</w:t>
            </w:r>
            <w:proofErr w:type="spellEnd"/>
            <w:r w:rsidRPr="002A38CB">
              <w:rPr>
                <w:rFonts w:ascii="Times New Roman" w:hAnsi="Times New Roman"/>
                <w:b/>
                <w:sz w:val="20"/>
                <w:szCs w:val="24"/>
              </w:rPr>
              <w:t xml:space="preserve"> </w:t>
            </w:r>
            <w:proofErr w:type="spellStart"/>
            <w:r w:rsidRPr="002A38CB">
              <w:rPr>
                <w:rFonts w:ascii="Times New Roman" w:hAnsi="Times New Roman"/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CA2205" w:rsidRPr="002A38CB" w14:paraId="400B00C2" w14:textId="77777777">
        <w:trPr>
          <w:trHeight w:val="586"/>
          <w:jc w:val="center"/>
        </w:trPr>
        <w:tc>
          <w:tcPr>
            <w:tcW w:w="9067" w:type="dxa"/>
            <w:shd w:val="clear" w:color="auto" w:fill="auto"/>
          </w:tcPr>
          <w:p w14:paraId="507BFFA3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 w:val="20"/>
                <w:szCs w:val="24"/>
              </w:rPr>
            </w:pPr>
            <w:r w:rsidRPr="002A38CB">
              <w:rPr>
                <w:rFonts w:ascii="Times New Roman" w:hAnsi="Times New Roman"/>
                <w:b/>
                <w:sz w:val="20"/>
                <w:szCs w:val="24"/>
              </w:rPr>
              <w:t>Descrição</w:t>
            </w:r>
            <w:r w:rsidRPr="002A38CB">
              <w:rPr>
                <w:rFonts w:ascii="Times New Roman" w:hAnsi="Times New Roman"/>
                <w:sz w:val="20"/>
                <w:szCs w:val="24"/>
              </w:rPr>
              <w:t xml:space="preserve">: Apenas serão aceitos </w:t>
            </w:r>
            <w:proofErr w:type="spellStart"/>
            <w:r w:rsidRPr="002A38CB">
              <w:rPr>
                <w:rFonts w:ascii="Times New Roman" w:hAnsi="Times New Roman"/>
                <w:sz w:val="20"/>
                <w:szCs w:val="24"/>
              </w:rPr>
              <w:t>xxxxxxxxxxxxxx</w:t>
            </w:r>
            <w:proofErr w:type="spellEnd"/>
          </w:p>
        </w:tc>
      </w:tr>
      <w:tr w:rsidR="00CA2205" w:rsidRPr="002A38CB" w14:paraId="18FBFCBD" w14:textId="77777777">
        <w:trPr>
          <w:trHeight w:val="284"/>
          <w:jc w:val="center"/>
        </w:trPr>
        <w:tc>
          <w:tcPr>
            <w:tcW w:w="9067" w:type="dxa"/>
            <w:shd w:val="clear" w:color="auto" w:fill="auto"/>
          </w:tcPr>
          <w:p w14:paraId="0128E594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b/>
                <w:sz w:val="20"/>
                <w:szCs w:val="24"/>
              </w:rPr>
            </w:pPr>
            <w:r w:rsidRPr="002A38CB">
              <w:rPr>
                <w:rFonts w:ascii="Times New Roman" w:hAnsi="Times New Roman"/>
                <w:b/>
                <w:sz w:val="20"/>
                <w:szCs w:val="24"/>
              </w:rPr>
              <w:t xml:space="preserve">RN003 - Nome </w:t>
            </w:r>
            <w:proofErr w:type="spellStart"/>
            <w:r w:rsidRPr="002A38CB">
              <w:rPr>
                <w:rFonts w:ascii="Times New Roman" w:hAnsi="Times New Roman"/>
                <w:b/>
                <w:sz w:val="20"/>
                <w:szCs w:val="24"/>
              </w:rPr>
              <w:t>nome</w:t>
            </w:r>
            <w:proofErr w:type="spellEnd"/>
            <w:r w:rsidRPr="002A38CB">
              <w:rPr>
                <w:rFonts w:ascii="Times New Roman" w:hAnsi="Times New Roman"/>
                <w:b/>
                <w:sz w:val="20"/>
                <w:szCs w:val="24"/>
              </w:rPr>
              <w:t xml:space="preserve"> </w:t>
            </w:r>
            <w:proofErr w:type="spellStart"/>
            <w:r w:rsidRPr="002A38CB">
              <w:rPr>
                <w:rFonts w:ascii="Times New Roman" w:hAnsi="Times New Roman"/>
                <w:b/>
                <w:sz w:val="20"/>
                <w:szCs w:val="24"/>
              </w:rPr>
              <w:t>nome</w:t>
            </w:r>
            <w:proofErr w:type="spellEnd"/>
          </w:p>
        </w:tc>
      </w:tr>
      <w:tr w:rsidR="00CA2205" w:rsidRPr="002A38CB" w14:paraId="3E87FA6F" w14:textId="77777777">
        <w:trPr>
          <w:trHeight w:val="568"/>
          <w:jc w:val="center"/>
        </w:trPr>
        <w:tc>
          <w:tcPr>
            <w:tcW w:w="9067" w:type="dxa"/>
            <w:shd w:val="clear" w:color="auto" w:fill="auto"/>
          </w:tcPr>
          <w:p w14:paraId="161BAB51" w14:textId="77777777" w:rsidR="00CA2205" w:rsidRPr="002A38CB" w:rsidRDefault="00CA2205">
            <w:pPr>
              <w:widowControl w:val="0"/>
              <w:spacing w:line="240" w:lineRule="auto"/>
              <w:ind w:firstLine="0"/>
              <w:rPr>
                <w:rFonts w:ascii="Times New Roman" w:hAnsi="Times New Roman"/>
                <w:sz w:val="20"/>
                <w:szCs w:val="24"/>
              </w:rPr>
            </w:pPr>
            <w:r w:rsidRPr="002A38CB">
              <w:rPr>
                <w:rFonts w:ascii="Times New Roman" w:hAnsi="Times New Roman"/>
                <w:b/>
                <w:sz w:val="20"/>
                <w:szCs w:val="24"/>
              </w:rPr>
              <w:t>Descrição</w:t>
            </w:r>
            <w:r w:rsidRPr="002A38CB">
              <w:rPr>
                <w:rFonts w:ascii="Times New Roman" w:hAnsi="Times New Roman"/>
                <w:sz w:val="20"/>
                <w:szCs w:val="24"/>
              </w:rPr>
              <w:t xml:space="preserve">: Serão permitidas </w:t>
            </w:r>
            <w:proofErr w:type="spellStart"/>
            <w:r w:rsidRPr="002A38CB">
              <w:rPr>
                <w:rFonts w:ascii="Times New Roman" w:hAnsi="Times New Roman"/>
                <w:sz w:val="20"/>
                <w:szCs w:val="24"/>
              </w:rPr>
              <w:t>xxxxxxxxxxxxxxxxxxxxxx</w:t>
            </w:r>
            <w:proofErr w:type="spellEnd"/>
          </w:p>
        </w:tc>
      </w:tr>
    </w:tbl>
    <w:p w14:paraId="019F58C5" w14:textId="77777777" w:rsidR="00CA2205" w:rsidRPr="002A38CB" w:rsidRDefault="00CA2205" w:rsidP="00CA2205">
      <w:pPr>
        <w:ind w:firstLine="0"/>
        <w:rPr>
          <w:rFonts w:ascii="Times New Roman" w:hAnsi="Times New Roman"/>
          <w:b/>
          <w:sz w:val="20"/>
          <w:szCs w:val="24"/>
        </w:rPr>
      </w:pPr>
    </w:p>
    <w:p w14:paraId="591D30AB" w14:textId="77777777" w:rsidR="00CA2205" w:rsidRPr="002A38CB" w:rsidRDefault="00CA2205" w:rsidP="00CA2205">
      <w:pPr>
        <w:ind w:firstLine="0"/>
        <w:rPr>
          <w:rFonts w:ascii="Times New Roman" w:hAnsi="Times New Roman"/>
          <w:b/>
          <w:bCs/>
          <w:szCs w:val="24"/>
        </w:rPr>
      </w:pPr>
      <w:r w:rsidRPr="002A38CB">
        <w:rPr>
          <w:rFonts w:ascii="Times New Roman" w:hAnsi="Times New Roman"/>
          <w:b/>
          <w:bCs/>
          <w:szCs w:val="24"/>
        </w:rPr>
        <w:t xml:space="preserve">3.6 Casos de Uso </w:t>
      </w:r>
    </w:p>
    <w:p w14:paraId="4FE0E551" w14:textId="77777777" w:rsidR="00CA2205" w:rsidRPr="002A38CB" w:rsidRDefault="00CA2205" w:rsidP="00CA2205">
      <w:pPr>
        <w:ind w:firstLine="0"/>
        <w:rPr>
          <w:rFonts w:ascii="Times New Roman" w:hAnsi="Times New Roman"/>
          <w:color w:val="FF0000"/>
          <w:szCs w:val="24"/>
        </w:rPr>
      </w:pPr>
      <w:r w:rsidRPr="002A38CB">
        <w:rPr>
          <w:rFonts w:ascii="Times New Roman" w:hAnsi="Times New Roman"/>
          <w:color w:val="FF0000"/>
          <w:szCs w:val="24"/>
        </w:rPr>
        <w:tab/>
        <w:t>Listar e descrever todos os Casos de uso de acordo com o quadro abaixo</w:t>
      </w:r>
    </w:p>
    <w:p w14:paraId="01CA2786" w14:textId="77777777" w:rsidR="00CA2205" w:rsidRPr="002A38CB" w:rsidRDefault="00CA2205" w:rsidP="00CA2205">
      <w:pPr>
        <w:ind w:firstLine="0"/>
        <w:jc w:val="center"/>
        <w:rPr>
          <w:rFonts w:ascii="Times New Roman" w:hAnsi="Times New Roman"/>
          <w:sz w:val="20"/>
          <w:szCs w:val="24"/>
        </w:rPr>
      </w:pPr>
      <w:r w:rsidRPr="002A38CB">
        <w:rPr>
          <w:rFonts w:ascii="Times New Roman" w:hAnsi="Times New Roman"/>
          <w:b/>
          <w:sz w:val="20"/>
          <w:szCs w:val="24"/>
        </w:rPr>
        <w:t>Quadro 4</w:t>
      </w:r>
      <w:r w:rsidRPr="002A38CB">
        <w:rPr>
          <w:rFonts w:ascii="Times New Roman" w:hAnsi="Times New Roman"/>
          <w:sz w:val="20"/>
          <w:szCs w:val="24"/>
        </w:rPr>
        <w:t xml:space="preserve"> – Use Case Cadastrar Usuários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062"/>
      </w:tblGrid>
      <w:tr w:rsidR="00CA2205" w:rsidRPr="002A38CB" w14:paraId="15B5DA1C" w14:textId="77777777">
        <w:trPr>
          <w:trHeight w:val="283"/>
          <w:jc w:val="center"/>
        </w:trPr>
        <w:tc>
          <w:tcPr>
            <w:tcW w:w="9059" w:type="dxa"/>
            <w:gridSpan w:val="2"/>
            <w:shd w:val="clear" w:color="auto" w:fill="auto"/>
          </w:tcPr>
          <w:p w14:paraId="435B0404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2A38CB">
              <w:rPr>
                <w:rFonts w:ascii="Times New Roman" w:hAnsi="Times New Roman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CA2205" w:rsidRPr="002A38CB" w14:paraId="003830D1" w14:textId="77777777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7C7D27AE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b/>
                <w:sz w:val="20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6868314C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sz w:val="20"/>
                <w:lang w:eastAsia="en-US"/>
              </w:rPr>
              <w:t>UC 001</w:t>
            </w:r>
          </w:p>
        </w:tc>
      </w:tr>
      <w:tr w:rsidR="00CA2205" w:rsidRPr="002A38CB" w14:paraId="38D8BE0A" w14:textId="77777777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06B56D3D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b/>
                <w:sz w:val="20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792C702F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en-US"/>
              </w:rPr>
              <w:t>xxxxxxxxxx</w:t>
            </w:r>
            <w:proofErr w:type="spellEnd"/>
          </w:p>
        </w:tc>
      </w:tr>
      <w:tr w:rsidR="00CA2205" w:rsidRPr="002A38CB" w14:paraId="510DD589" w14:textId="77777777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6DFF63D1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79A52F20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>Usuário do sistema</w:t>
            </w:r>
          </w:p>
        </w:tc>
      </w:tr>
      <w:tr w:rsidR="00CA2205" w:rsidRPr="002A38CB" w14:paraId="2F93C67D" w14:textId="77777777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1AC5CCCD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314E9AC2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>Nenhuma</w:t>
            </w:r>
          </w:p>
        </w:tc>
      </w:tr>
      <w:tr w:rsidR="00CA2205" w:rsidRPr="002A38CB" w14:paraId="1714CCAC" w14:textId="77777777">
        <w:trPr>
          <w:trHeight w:val="268"/>
          <w:jc w:val="center"/>
        </w:trPr>
        <w:tc>
          <w:tcPr>
            <w:tcW w:w="1998" w:type="dxa"/>
            <w:shd w:val="clear" w:color="auto" w:fill="auto"/>
          </w:tcPr>
          <w:p w14:paraId="53328439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b/>
                <w:sz w:val="20"/>
                <w:lang w:eastAsia="en-US"/>
              </w:rPr>
              <w:t>Cenário Principal</w:t>
            </w:r>
          </w:p>
          <w:p w14:paraId="54075E3D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39B73AB4" w14:textId="77777777" w:rsidR="00CA2205" w:rsidRPr="002A38CB" w:rsidRDefault="00CA2205">
            <w:pPr>
              <w:widowControl w:val="0"/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>.</w:t>
            </w:r>
          </w:p>
          <w:p w14:paraId="4553DE7C" w14:textId="77777777" w:rsidR="00CA2205" w:rsidRPr="002A38CB" w:rsidRDefault="00CA2205">
            <w:pPr>
              <w:widowControl w:val="0"/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>.</w:t>
            </w:r>
          </w:p>
          <w:p w14:paraId="3D8B25BF" w14:textId="77777777" w:rsidR="00CA2205" w:rsidRPr="002A38CB" w:rsidRDefault="00CA2205">
            <w:pPr>
              <w:widowControl w:val="0"/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O sistema gera um código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>.</w:t>
            </w:r>
          </w:p>
          <w:p w14:paraId="1E33DD0A" w14:textId="77777777" w:rsidR="00CA2205" w:rsidRPr="002A38CB" w:rsidRDefault="00CA2205">
            <w:pPr>
              <w:widowControl w:val="0"/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Informa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,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,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>.</w:t>
            </w:r>
          </w:p>
          <w:p w14:paraId="46B39B81" w14:textId="77777777" w:rsidR="00CA2205" w:rsidRPr="002A38CB" w:rsidRDefault="00CA2205">
            <w:pPr>
              <w:widowControl w:val="0"/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O usuário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>.</w:t>
            </w:r>
          </w:p>
          <w:p w14:paraId="736179A7" w14:textId="77777777" w:rsidR="00CA2205" w:rsidRPr="002A38CB" w:rsidRDefault="00CA2205">
            <w:pPr>
              <w:widowControl w:val="0"/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O sistema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xxxxxxxxxxxxxxxxxxxxxxx</w:t>
            </w:r>
            <w:proofErr w:type="spellEnd"/>
          </w:p>
          <w:p w14:paraId="7D84FB0B" w14:textId="77777777" w:rsidR="00CA2205" w:rsidRPr="002A38CB" w:rsidRDefault="00CA2205">
            <w:pPr>
              <w:widowControl w:val="0"/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O usuário confirma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xxxxxxxxxxxxxxxxxx</w:t>
            </w:r>
            <w:proofErr w:type="spellEnd"/>
          </w:p>
          <w:p w14:paraId="719FCD1A" w14:textId="77777777" w:rsidR="00CA2205" w:rsidRPr="002A38CB" w:rsidRDefault="00CA2205">
            <w:pPr>
              <w:widowControl w:val="0"/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O usuário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xxxxxxxxxxxxxxxxx</w:t>
            </w:r>
            <w:proofErr w:type="spellEnd"/>
          </w:p>
          <w:p w14:paraId="1A8C653E" w14:textId="77777777" w:rsidR="00CA2205" w:rsidRPr="002A38CB" w:rsidRDefault="00CA2205">
            <w:pPr>
              <w:widowControl w:val="0"/>
              <w:numPr>
                <w:ilvl w:val="0"/>
                <w:numId w:val="13"/>
              </w:numPr>
              <w:suppressAutoHyphens w:val="0"/>
              <w:spacing w:line="240" w:lineRule="auto"/>
              <w:ind w:left="0" w:firstLine="0"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O sistema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xxxxxxxxxxxxxxx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>.</w:t>
            </w:r>
          </w:p>
        </w:tc>
      </w:tr>
      <w:tr w:rsidR="00CA2205" w:rsidRPr="002A38CB" w14:paraId="4958B6E5" w14:textId="77777777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13FCB176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6030C093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Para ativar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CA2205" w:rsidRPr="002A38CB" w14:paraId="7EB8B457" w14:textId="77777777">
        <w:trPr>
          <w:trHeight w:val="133"/>
          <w:jc w:val="center"/>
        </w:trPr>
        <w:tc>
          <w:tcPr>
            <w:tcW w:w="1998" w:type="dxa"/>
            <w:shd w:val="clear" w:color="auto" w:fill="auto"/>
          </w:tcPr>
          <w:p w14:paraId="6B6D53D1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5C3576F4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4a – O usuário informa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</w:t>
            </w:r>
            <w:proofErr w:type="spellEnd"/>
          </w:p>
          <w:p w14:paraId="0A215C90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4a.1 O sistema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. </w:t>
            </w:r>
          </w:p>
          <w:p w14:paraId="3CE8C5B2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eastAsia="pt-BR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7a – O usuário informa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>.</w:t>
            </w:r>
          </w:p>
          <w:p w14:paraId="48F51F25" w14:textId="77777777" w:rsidR="00CA2205" w:rsidRPr="002A38CB" w:rsidRDefault="00CA2205">
            <w:pPr>
              <w:widowControl w:val="0"/>
              <w:suppressAutoHyphens w:val="0"/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eastAsia="en-US"/>
              </w:rPr>
            </w:pPr>
            <w:r w:rsidRPr="002A38CB">
              <w:rPr>
                <w:rFonts w:ascii="Times New Roman" w:hAnsi="Times New Roman"/>
                <w:sz w:val="20"/>
                <w:lang w:eastAsia="pt-BR"/>
              </w:rPr>
              <w:t xml:space="preserve">7a.1 O sistema </w:t>
            </w:r>
            <w:proofErr w:type="spellStart"/>
            <w:r w:rsidRPr="002A38CB">
              <w:rPr>
                <w:rFonts w:ascii="Times New Roman" w:hAnsi="Times New Roman"/>
                <w:sz w:val="20"/>
                <w:lang w:eastAsia="pt-BR"/>
              </w:rPr>
              <w:t>xxxxxxxxxxxxx</w:t>
            </w:r>
            <w:proofErr w:type="spellEnd"/>
            <w:r w:rsidRPr="002A38CB">
              <w:rPr>
                <w:rFonts w:ascii="Times New Roman" w:hAnsi="Times New Roman"/>
                <w:sz w:val="20"/>
                <w:lang w:eastAsia="pt-BR"/>
              </w:rPr>
              <w:t>.</w:t>
            </w:r>
          </w:p>
        </w:tc>
      </w:tr>
    </w:tbl>
    <w:p w14:paraId="0EEB6F03" w14:textId="77777777" w:rsidR="00CA2205" w:rsidRPr="002A38CB" w:rsidRDefault="00CA2205" w:rsidP="00CA2205">
      <w:pPr>
        <w:ind w:firstLine="0"/>
        <w:jc w:val="center"/>
        <w:rPr>
          <w:rFonts w:ascii="Times New Roman" w:hAnsi="Times New Roman"/>
          <w:b/>
          <w:szCs w:val="24"/>
        </w:rPr>
      </w:pPr>
    </w:p>
    <w:p w14:paraId="790E6DE0" w14:textId="77777777" w:rsidR="00FB785F" w:rsidRPr="002A38CB" w:rsidRDefault="00CA2205" w:rsidP="00FB785F">
      <w:pPr>
        <w:ind w:firstLine="0"/>
        <w:rPr>
          <w:rFonts w:ascii="Times New Roman" w:hAnsi="Times New Roman"/>
          <w:b/>
          <w:bCs/>
          <w:szCs w:val="24"/>
        </w:rPr>
      </w:pPr>
      <w:r w:rsidRPr="002A38CB">
        <w:rPr>
          <w:rFonts w:ascii="Times New Roman" w:hAnsi="Times New Roman"/>
          <w:b/>
          <w:bCs/>
          <w:szCs w:val="24"/>
        </w:rPr>
        <w:t>3.7. Diagrama de Caso de Uso</w:t>
      </w:r>
    </w:p>
    <w:p w14:paraId="399A1586" w14:textId="77777777" w:rsidR="00CA2205" w:rsidRPr="002A38CB" w:rsidRDefault="00CA2205" w:rsidP="00FB785F">
      <w:pPr>
        <w:ind w:firstLine="0"/>
        <w:rPr>
          <w:rFonts w:ascii="Times New Roman" w:hAnsi="Times New Roman"/>
          <w:color w:val="FF0000"/>
          <w:szCs w:val="24"/>
        </w:rPr>
      </w:pPr>
      <w:r w:rsidRPr="002A38CB">
        <w:rPr>
          <w:rFonts w:ascii="Times New Roman" w:hAnsi="Times New Roman"/>
          <w:color w:val="FF0000"/>
          <w:szCs w:val="24"/>
        </w:rPr>
        <w:t>Colocar aqui o diagrama de caso de uso.</w:t>
      </w:r>
    </w:p>
    <w:p w14:paraId="673885ED" w14:textId="77777777" w:rsidR="00CA2205" w:rsidRPr="002A38CB" w:rsidRDefault="00CA2205" w:rsidP="00FB785F">
      <w:pPr>
        <w:ind w:firstLine="0"/>
        <w:rPr>
          <w:rFonts w:ascii="Times New Roman" w:hAnsi="Times New Roman"/>
          <w:szCs w:val="24"/>
        </w:rPr>
      </w:pPr>
    </w:p>
    <w:p w14:paraId="7E76C38A" w14:textId="77777777" w:rsidR="00CA2205" w:rsidRPr="002A38CB" w:rsidRDefault="00CA2205" w:rsidP="00FB785F">
      <w:pPr>
        <w:ind w:firstLine="0"/>
        <w:rPr>
          <w:rFonts w:ascii="Times New Roman" w:hAnsi="Times New Roman"/>
          <w:b/>
          <w:bCs/>
          <w:szCs w:val="24"/>
        </w:rPr>
      </w:pPr>
      <w:r w:rsidRPr="002A38CB">
        <w:rPr>
          <w:rFonts w:ascii="Times New Roman" w:hAnsi="Times New Roman"/>
          <w:b/>
          <w:bCs/>
          <w:szCs w:val="24"/>
        </w:rPr>
        <w:t>4.0 – Protótipo da aplicação</w:t>
      </w:r>
    </w:p>
    <w:p w14:paraId="07AD76FB" w14:textId="626BAC33" w:rsidR="009A30A8" w:rsidRPr="002A38CB" w:rsidRDefault="009A30A8" w:rsidP="00FB785F">
      <w:pPr>
        <w:ind w:firstLine="0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noProof/>
          <w:color w:val="FF0000"/>
          <w:szCs w:val="24"/>
        </w:rPr>
        <w:lastRenderedPageBreak/>
        <w:drawing>
          <wp:inline distT="0" distB="0" distL="0" distR="0" wp14:anchorId="188AA942" wp14:editId="5D6AB8A4">
            <wp:extent cx="5743575" cy="3048000"/>
            <wp:effectExtent l="0" t="0" r="9525" b="0"/>
            <wp:docPr id="1017139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FF0000"/>
          <w:szCs w:val="24"/>
        </w:rPr>
        <w:drawing>
          <wp:inline distT="0" distB="0" distL="0" distR="0" wp14:anchorId="432327E9" wp14:editId="1810F3EE">
            <wp:extent cx="5743575" cy="3048000"/>
            <wp:effectExtent l="0" t="0" r="9525" b="0"/>
            <wp:docPr id="2520081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FF0000"/>
          <w:szCs w:val="24"/>
        </w:rPr>
        <w:lastRenderedPageBreak/>
        <w:drawing>
          <wp:inline distT="0" distB="0" distL="0" distR="0" wp14:anchorId="6AE4A5FD" wp14:editId="57BA1052">
            <wp:extent cx="5753100" cy="2857500"/>
            <wp:effectExtent l="0" t="0" r="0" b="0"/>
            <wp:docPr id="17712568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0A8" w:rsidRPr="002A38CB" w:rsidSect="009B1E6C">
      <w:headerReference w:type="default" r:id="rId16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8E2D8" w14:textId="77777777" w:rsidR="008C1A88" w:rsidRDefault="008C1A88">
      <w:pPr>
        <w:spacing w:line="240" w:lineRule="auto"/>
      </w:pPr>
      <w:r>
        <w:separator/>
      </w:r>
    </w:p>
  </w:endnote>
  <w:endnote w:type="continuationSeparator" w:id="0">
    <w:p w14:paraId="10E2DF3C" w14:textId="77777777" w:rsidR="008C1A88" w:rsidRDefault="008C1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7B864" w14:textId="77777777" w:rsidR="008C1A88" w:rsidRDefault="008C1A88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4891B129" w14:textId="77777777" w:rsidR="008C1A88" w:rsidRDefault="008C1A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3C60F" w14:textId="77777777" w:rsidR="00BD099F" w:rsidRDefault="00BD099F">
    <w:pPr>
      <w:pStyle w:val="Cabealho"/>
      <w:jc w:val="right"/>
    </w:pPr>
  </w:p>
  <w:p w14:paraId="2AB20305" w14:textId="77777777"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65436" w14:textId="77777777"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711E5">
      <w:rPr>
        <w:noProof/>
      </w:rPr>
      <w:t>7</w:t>
    </w:r>
    <w:r>
      <w:fldChar w:fldCharType="end"/>
    </w:r>
  </w:p>
  <w:p w14:paraId="7F59547C" w14:textId="77777777"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776F5"/>
    <w:multiLevelType w:val="hybridMultilevel"/>
    <w:tmpl w:val="BD5C1E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 w15:restartNumberingAfterBreak="0">
    <w:nsid w:val="47F428A4"/>
    <w:multiLevelType w:val="hybridMultilevel"/>
    <w:tmpl w:val="D37A8F7E"/>
    <w:lvl w:ilvl="0" w:tplc="D6CA90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70706"/>
    <w:multiLevelType w:val="multilevel"/>
    <w:tmpl w:val="5CA4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541283645">
    <w:abstractNumId w:val="1"/>
  </w:num>
  <w:num w:numId="2" w16cid:durableId="2140803500">
    <w:abstractNumId w:val="2"/>
  </w:num>
  <w:num w:numId="3" w16cid:durableId="1624532456">
    <w:abstractNumId w:val="3"/>
  </w:num>
  <w:num w:numId="4" w16cid:durableId="1941063294">
    <w:abstractNumId w:val="4"/>
  </w:num>
  <w:num w:numId="5" w16cid:durableId="581110744">
    <w:abstractNumId w:val="13"/>
  </w:num>
  <w:num w:numId="6" w16cid:durableId="794370359">
    <w:abstractNumId w:val="5"/>
  </w:num>
  <w:num w:numId="7" w16cid:durableId="1908146402">
    <w:abstractNumId w:val="0"/>
  </w:num>
  <w:num w:numId="8" w16cid:durableId="8606200">
    <w:abstractNumId w:val="10"/>
  </w:num>
  <w:num w:numId="9" w16cid:durableId="84305777">
    <w:abstractNumId w:val="11"/>
  </w:num>
  <w:num w:numId="10" w16cid:durableId="1674912350">
    <w:abstractNumId w:val="8"/>
  </w:num>
  <w:num w:numId="11" w16cid:durableId="1074083903">
    <w:abstractNumId w:val="6"/>
  </w:num>
  <w:num w:numId="12" w16cid:durableId="1247806802">
    <w:abstractNumId w:val="9"/>
  </w:num>
  <w:num w:numId="13" w16cid:durableId="2044211182">
    <w:abstractNumId w:val="12"/>
  </w:num>
  <w:num w:numId="14" w16cid:durableId="1617132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3"/>
    <w:rsid w:val="00002BAB"/>
    <w:rsid w:val="000037F4"/>
    <w:rsid w:val="00006D7E"/>
    <w:rsid w:val="00017142"/>
    <w:rsid w:val="00020D4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A1BAF"/>
    <w:rsid w:val="000B3A3A"/>
    <w:rsid w:val="000C5BF7"/>
    <w:rsid w:val="000D0BE8"/>
    <w:rsid w:val="000D2574"/>
    <w:rsid w:val="000D2B28"/>
    <w:rsid w:val="000E54BD"/>
    <w:rsid w:val="000E7778"/>
    <w:rsid w:val="000F1D0D"/>
    <w:rsid w:val="000F310F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D35E4"/>
    <w:rsid w:val="001E0837"/>
    <w:rsid w:val="001E1227"/>
    <w:rsid w:val="001E2DD8"/>
    <w:rsid w:val="001E7914"/>
    <w:rsid w:val="001F6E92"/>
    <w:rsid w:val="001F77AA"/>
    <w:rsid w:val="00221861"/>
    <w:rsid w:val="002275AE"/>
    <w:rsid w:val="00227FB5"/>
    <w:rsid w:val="00240B18"/>
    <w:rsid w:val="00240EC0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A38CB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447F4"/>
    <w:rsid w:val="00351A43"/>
    <w:rsid w:val="00355852"/>
    <w:rsid w:val="003657A7"/>
    <w:rsid w:val="003913B3"/>
    <w:rsid w:val="00394337"/>
    <w:rsid w:val="003A141E"/>
    <w:rsid w:val="003B7784"/>
    <w:rsid w:val="003C2E49"/>
    <w:rsid w:val="0040124F"/>
    <w:rsid w:val="00416768"/>
    <w:rsid w:val="00421934"/>
    <w:rsid w:val="00427593"/>
    <w:rsid w:val="004358CA"/>
    <w:rsid w:val="00436427"/>
    <w:rsid w:val="0044473D"/>
    <w:rsid w:val="00445643"/>
    <w:rsid w:val="0045096A"/>
    <w:rsid w:val="00465189"/>
    <w:rsid w:val="004660BB"/>
    <w:rsid w:val="00471898"/>
    <w:rsid w:val="00474A40"/>
    <w:rsid w:val="004756CA"/>
    <w:rsid w:val="00475763"/>
    <w:rsid w:val="00476CD4"/>
    <w:rsid w:val="00487393"/>
    <w:rsid w:val="0049109C"/>
    <w:rsid w:val="004D6EEF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2F08"/>
    <w:rsid w:val="00563DBE"/>
    <w:rsid w:val="00586740"/>
    <w:rsid w:val="00597416"/>
    <w:rsid w:val="005A0B4C"/>
    <w:rsid w:val="005A6C40"/>
    <w:rsid w:val="005C5C0A"/>
    <w:rsid w:val="005D52EB"/>
    <w:rsid w:val="005D61D4"/>
    <w:rsid w:val="005F0EE4"/>
    <w:rsid w:val="005F395D"/>
    <w:rsid w:val="00610433"/>
    <w:rsid w:val="0061553A"/>
    <w:rsid w:val="00622ED1"/>
    <w:rsid w:val="00624FDA"/>
    <w:rsid w:val="006340D0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4156"/>
    <w:rsid w:val="0083009A"/>
    <w:rsid w:val="00835230"/>
    <w:rsid w:val="00835CFD"/>
    <w:rsid w:val="0083678F"/>
    <w:rsid w:val="00840257"/>
    <w:rsid w:val="00845DC3"/>
    <w:rsid w:val="008547E0"/>
    <w:rsid w:val="008613BE"/>
    <w:rsid w:val="008637B1"/>
    <w:rsid w:val="00884479"/>
    <w:rsid w:val="008879E9"/>
    <w:rsid w:val="00892697"/>
    <w:rsid w:val="00892B85"/>
    <w:rsid w:val="00894949"/>
    <w:rsid w:val="008A51CF"/>
    <w:rsid w:val="008B0367"/>
    <w:rsid w:val="008B1E7E"/>
    <w:rsid w:val="008B4059"/>
    <w:rsid w:val="008B4E6F"/>
    <w:rsid w:val="008B5D68"/>
    <w:rsid w:val="008B768E"/>
    <w:rsid w:val="008C1A88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4243"/>
    <w:rsid w:val="00995ABB"/>
    <w:rsid w:val="009A30A8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3BD3"/>
    <w:rsid w:val="00A061E4"/>
    <w:rsid w:val="00A13E3A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6845"/>
    <w:rsid w:val="00AB7C70"/>
    <w:rsid w:val="00AC047F"/>
    <w:rsid w:val="00AC1AD7"/>
    <w:rsid w:val="00AC73C7"/>
    <w:rsid w:val="00B01591"/>
    <w:rsid w:val="00B06FF2"/>
    <w:rsid w:val="00B271DE"/>
    <w:rsid w:val="00B418CC"/>
    <w:rsid w:val="00B42452"/>
    <w:rsid w:val="00B55FBA"/>
    <w:rsid w:val="00B61DCE"/>
    <w:rsid w:val="00B80A05"/>
    <w:rsid w:val="00B82BC4"/>
    <w:rsid w:val="00BA057E"/>
    <w:rsid w:val="00BA547D"/>
    <w:rsid w:val="00BB1D48"/>
    <w:rsid w:val="00BB630D"/>
    <w:rsid w:val="00BB74AB"/>
    <w:rsid w:val="00BC32AE"/>
    <w:rsid w:val="00BD06F8"/>
    <w:rsid w:val="00BD099F"/>
    <w:rsid w:val="00BE3C10"/>
    <w:rsid w:val="00BE4DDB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A2205"/>
    <w:rsid w:val="00CB35C8"/>
    <w:rsid w:val="00CC7AF6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54D39"/>
    <w:rsid w:val="00D6014E"/>
    <w:rsid w:val="00D650BC"/>
    <w:rsid w:val="00D652EF"/>
    <w:rsid w:val="00D66839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70333"/>
    <w:rsid w:val="00E81CEA"/>
    <w:rsid w:val="00E94CE4"/>
    <w:rsid w:val="00E961F1"/>
    <w:rsid w:val="00EB2E08"/>
    <w:rsid w:val="00EB6413"/>
    <w:rsid w:val="00ED14D9"/>
    <w:rsid w:val="00ED267A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85F"/>
    <w:rsid w:val="00FB7DDC"/>
    <w:rsid w:val="00FC15D3"/>
    <w:rsid w:val="00FC4767"/>
    <w:rsid w:val="00FE21EA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9EFA3"/>
  <w15:chartTrackingRefBased/>
  <w15:docId w15:val="{AE381140-C679-4C82-B0BE-AB898C84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05"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uiPriority w:val="22"/>
    <w:qFormat/>
    <w:rsid w:val="00731ED8"/>
    <w:rPr>
      <w:b/>
      <w:bCs/>
    </w:rPr>
  </w:style>
  <w:style w:type="character" w:styleId="TextodoEspaoReservado">
    <w:name w:val="Placeholder Text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dba84f-1bfd-4863-b9e8-2b7483675b97" xsi:nil="true"/>
    <TaxCatchAll xmlns="dcf7439d-2993-420e-8269-d7aa07d25b22" xsi:nil="true"/>
    <lcf76f155ced4ddcb4097134ff3c332f xmlns="52dba84f-1bfd-4863-b9e8-2b7483675b9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80B1B5D3B1924880334ABD4C2B6EEC" ma:contentTypeVersion="13" ma:contentTypeDescription="Crie um novo documento." ma:contentTypeScope="" ma:versionID="8cb9205f470c06ee3c8816e7684f225e">
  <xsd:schema xmlns:xsd="http://www.w3.org/2001/XMLSchema" xmlns:xs="http://www.w3.org/2001/XMLSchema" xmlns:p="http://schemas.microsoft.com/office/2006/metadata/properties" xmlns:ns2="52dba84f-1bfd-4863-b9e8-2b7483675b97" xmlns:ns3="dcf7439d-2993-420e-8269-d7aa07d25b22" targetNamespace="http://schemas.microsoft.com/office/2006/metadata/properties" ma:root="true" ma:fieldsID="a46e82ac8c9e345bf7e282874b77bff0" ns2:_="" ns3:_="">
    <xsd:import namespace="52dba84f-1bfd-4863-b9e8-2b7483675b97"/>
    <xsd:import namespace="dcf7439d-2993-420e-8269-d7aa07d25b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ba84f-1bfd-4863-b9e8-2b7483675b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439d-2993-420e-8269-d7aa07d25b2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40121c5-1c69-4403-8e3d-4c8d2377d062}" ma:internalName="TaxCatchAll" ma:showField="CatchAllData" ma:web="dcf7439d-2993-420e-8269-d7aa07d2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F2925-2161-482C-8FF2-D522E639D95E}">
  <ds:schemaRefs>
    <ds:schemaRef ds:uri="http://schemas.microsoft.com/office/2006/metadata/properties"/>
    <ds:schemaRef ds:uri="http://schemas.microsoft.com/office/infopath/2007/PartnerControls"/>
    <ds:schemaRef ds:uri="bd9ef65a-4fb4-4d26-8119-aa55bd2e187d"/>
  </ds:schemaRefs>
</ds:datastoreItem>
</file>

<file path=customXml/itemProps2.xml><?xml version="1.0" encoding="utf-8"?>
<ds:datastoreItem xmlns:ds="http://schemas.openxmlformats.org/officeDocument/2006/customXml" ds:itemID="{C29B6A9E-8ED5-4940-BBD3-CD7D867E67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20F28-6A90-48B6-B8C5-F80C4D7A4111}"/>
</file>

<file path=customXml/itemProps4.xml><?xml version="1.0" encoding="utf-8"?>
<ds:datastoreItem xmlns:ds="http://schemas.openxmlformats.org/officeDocument/2006/customXml" ds:itemID="{411A1A14-264A-4C45-8C14-92E596D8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887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DIOGO GUIMARAES RAMOS</cp:lastModifiedBy>
  <cp:revision>2</cp:revision>
  <cp:lastPrinted>2016-03-17T13:59:00Z</cp:lastPrinted>
  <dcterms:created xsi:type="dcterms:W3CDTF">2024-10-08T02:25:00Z</dcterms:created>
  <dcterms:modified xsi:type="dcterms:W3CDTF">2024-10-08T02:25:00Z</dcterms:modified>
</cp:coreProperties>
</file>